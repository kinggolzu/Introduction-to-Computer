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shd w:val="clear" w:color="auto" w:fill="ffffff"/>
        <w:spacing w:before="0" w:beforeAutospacing="false" w:after="0" w:afterAutospacing="false"/>
        <w:jc w:val="center"/>
        <w:rPr>
          <w:rFonts w:ascii="Times New Roman" w:cs="Times New Roman" w:hAnsi="Times New Roman"/>
          <w:color w:val="000000"/>
          <w:sz w:val="21"/>
          <w:szCs w:val="21"/>
        </w:rPr>
      </w:pPr>
      <w:r>
        <w:rPr>
          <w:rStyle w:val="style4099"/>
          <w:rFonts w:ascii="Times New Roman" w:cs="Times New Roman" w:hAnsi="Times New Roman" w:hint="eastAsia"/>
          <w:color w:val="000000"/>
          <w:sz w:val="36"/>
          <w:szCs w:val="36"/>
        </w:rPr>
        <w:t>兰州</w:t>
      </w:r>
      <w:r>
        <w:rPr>
          <w:rStyle w:val="style4099"/>
          <w:rFonts w:ascii="Times New Roman" w:cs="Times New Roman" w:hAnsi="Times New Roman"/>
          <w:color w:val="000000"/>
          <w:sz w:val="36"/>
          <w:szCs w:val="36"/>
        </w:rPr>
        <w:t>大学</w:t>
      </w:r>
    </w:p>
    <w:p>
      <w:pPr>
        <w:pStyle w:val="style4097"/>
        <w:shd w:val="clear" w:color="auto" w:fill="ffffff"/>
        <w:jc w:val="center"/>
        <w:rPr>
          <w:rFonts w:ascii="Times New Roman" w:cs="Times New Roman" w:hAnsi="Times New Roman"/>
          <w:color w:val="000000"/>
          <w:sz w:val="36"/>
          <w:szCs w:val="36"/>
        </w:rPr>
      </w:pPr>
      <w:r>
        <w:rPr>
          <w:rStyle w:val="style4099"/>
          <w:rFonts w:ascii="Times New Roman" w:cs="Times New Roman" w:hAnsi="Times New Roman" w:hint="eastAsia"/>
          <w:color w:val="000000"/>
          <w:sz w:val="36"/>
          <w:szCs w:val="36"/>
        </w:rPr>
        <w:t>《</w:t>
      </w:r>
      <w:r>
        <w:rPr>
          <w:rFonts w:ascii="Times New Roman" w:cs="Times New Roman" w:hAnsi="Times New Roman"/>
          <w:color w:val="000000"/>
          <w:sz w:val="36"/>
          <w:szCs w:val="36"/>
        </w:rPr>
        <w:fldChar w:fldCharType="begin"/>
      </w:r>
      <w:r>
        <w:rPr>
          <w:rFonts w:ascii="Times New Roman" w:cs="Times New Roman" w:hAnsi="Times New Roman"/>
          <w:color w:val="000000"/>
          <w:sz w:val="36"/>
          <w:szCs w:val="36"/>
        </w:rPr>
        <w:instrText xml:space="preserve"> HYPERLINK "http://jwk.lzu.edu.cn/academic/manager/querycourse/course_detail.jsdo?cid=31369" \t "_blank" </w:instrText>
      </w:r>
      <w:r>
        <w:rPr>
          <w:rFonts w:ascii="Times New Roman" w:cs="Times New Roman" w:hAnsi="Times New Roman"/>
          <w:color w:val="000000"/>
          <w:sz w:val="36"/>
          <w:szCs w:val="36"/>
        </w:rPr>
        <w:fldChar w:fldCharType="separate"/>
      </w:r>
      <w:r>
        <w:rPr>
          <w:rStyle w:val="style85"/>
          <w:rFonts w:ascii="Times New Roman" w:cs="Times New Roman" w:hAnsi="Times New Roman" w:hint="eastAsia"/>
          <w:sz w:val="36"/>
          <w:szCs w:val="36"/>
        </w:rPr>
        <w:t>基于机器人的实践方法</w:t>
      </w:r>
      <w:r>
        <w:rPr>
          <w:rFonts w:ascii="Times New Roman" w:cs="Times New Roman" w:hAnsi="Times New Roman"/>
          <w:color w:val="000000"/>
          <w:sz w:val="36"/>
          <w:szCs w:val="36"/>
        </w:rPr>
        <w:fldChar w:fldCharType="end"/>
      </w:r>
      <w:r>
        <w:rPr>
          <w:rStyle w:val="style4099"/>
          <w:rFonts w:ascii="Times New Roman" w:cs="Times New Roman" w:hAnsi="Times New Roman" w:hint="eastAsia"/>
          <w:color w:val="000000"/>
          <w:sz w:val="36"/>
          <w:szCs w:val="36"/>
        </w:rPr>
        <w:t>》</w:t>
      </w:r>
      <w:r>
        <w:rPr>
          <w:rStyle w:val="style4099"/>
          <w:rFonts w:ascii="Times New Roman" w:cs="Times New Roman" w:hAnsi="Times New Roman"/>
          <w:color w:val="000000"/>
          <w:sz w:val="36"/>
          <w:szCs w:val="36"/>
        </w:rPr>
        <w:t>课程</w:t>
      </w:r>
      <w:r>
        <w:rPr>
          <w:rStyle w:val="style4099"/>
          <w:rFonts w:ascii="Times New Roman" w:cs="Times New Roman" w:hAnsi="Times New Roman" w:hint="eastAsia"/>
          <w:color w:val="000000"/>
          <w:sz w:val="36"/>
          <w:szCs w:val="36"/>
        </w:rPr>
        <w:t>项目</w:t>
      </w:r>
      <w:r>
        <w:rPr>
          <w:rStyle w:val="style4099"/>
          <w:rFonts w:ascii="Times New Roman" w:cs="Times New Roman" w:hAnsi="Times New Roman"/>
          <w:color w:val="000000"/>
          <w:sz w:val="36"/>
          <w:szCs w:val="36"/>
        </w:rPr>
        <w:t>报告</w:t>
      </w:r>
    </w:p>
    <w:p>
      <w:pPr>
        <w:pStyle w:val="style4097"/>
        <w:shd w:val="clear" w:color="auto" w:fill="ffffff"/>
        <w:spacing w:before="0" w:beforeAutospacing="false" w:after="0" w:afterAutospacing="false"/>
        <w:jc w:val="center"/>
        <w:rPr>
          <w:rFonts w:ascii="Times New Roman" w:cs="Times New Roman" w:hAnsi="Times New Roman"/>
          <w:color w:val="000000"/>
          <w:sz w:val="21"/>
          <w:szCs w:val="21"/>
        </w:rPr>
      </w:pPr>
      <w:r>
        <w:rPr>
          <w:rFonts w:ascii="Times New Roman" w:cs="Times New Roman" w:hAnsi="Times New Roman"/>
          <w:color w:val="000000"/>
          <w:sz w:val="36"/>
          <w:szCs w:val="36"/>
        </w:rPr>
        <w:br/>
      </w:r>
    </w:p>
    <w:p>
      <w:pPr>
        <w:pStyle w:val="style4097"/>
        <w:shd w:val="clear" w:color="auto" w:fill="ffffff"/>
        <w:spacing w:before="0" w:beforeAutospacing="false" w:after="0" w:afterAutospacing="false"/>
        <w:ind w:firstLineChars="200"/>
        <w:jc w:val="both"/>
        <w:rPr>
          <w:rFonts w:ascii="Times New Roman" w:cs="Times New Roman" w:hAnsi="Times New Roman"/>
          <w:color w:val="000000"/>
          <w:sz w:val="21"/>
          <w:szCs w:val="21"/>
        </w:rPr>
      </w:pPr>
      <w:r>
        <w:rPr>
          <w:rStyle w:val="style4099"/>
          <w:rFonts w:ascii="Times New Roman" w:cs="Times New Roman" w:hAnsi="Times New Roman" w:hint="eastAsia"/>
          <w:color w:val="000000"/>
          <w:sz w:val="28"/>
          <w:szCs w:val="28"/>
        </w:rPr>
        <w:t>项目</w:t>
      </w:r>
      <w:r>
        <w:rPr>
          <w:rStyle w:val="style4099"/>
          <w:rFonts w:ascii="Times New Roman" w:cs="Times New Roman" w:hAnsi="Times New Roman"/>
          <w:color w:val="000000"/>
          <w:sz w:val="28"/>
          <w:szCs w:val="28"/>
        </w:rPr>
        <w:t>题目</w:t>
      </w:r>
      <w:r>
        <w:rPr>
          <w:rStyle w:val="style4099"/>
          <w:rFonts w:ascii="Times New Roman" w:cs="Times New Roman" w:hAnsi="Times New Roman"/>
          <w:color w:val="000000"/>
          <w:sz w:val="28"/>
          <w:szCs w:val="28"/>
        </w:rPr>
        <w:t>:</w:t>
      </w:r>
      <w:r>
        <w:rPr>
          <w:rStyle w:val="style4099"/>
          <w:rFonts w:ascii="Times New Roman" w:cs="Times New Roman" w:hAnsi="Times New Roman"/>
          <w:color w:val="000000"/>
          <w:sz w:val="28"/>
          <w:szCs w:val="28"/>
          <w:u w:val="single"/>
        </w:rPr>
        <w:t>智能机器人小车实践_________________</w:t>
      </w:r>
    </w:p>
    <w:p>
      <w:pPr>
        <w:pStyle w:val="style4097"/>
        <w:shd w:val="clear" w:color="auto" w:fill="ffffff"/>
        <w:spacing w:before="0" w:beforeAutospacing="false" w:after="0" w:afterAutospacing="false"/>
        <w:ind w:firstLineChars="200"/>
        <w:rPr>
          <w:rFonts w:ascii="Times New Roman" w:cs="Times New Roman" w:hAnsi="Times New Roman"/>
          <w:color w:val="000000"/>
          <w:sz w:val="21"/>
          <w:szCs w:val="21"/>
        </w:rPr>
      </w:pPr>
      <w:r>
        <w:rPr>
          <w:rStyle w:val="style4099"/>
          <w:rFonts w:ascii="Times New Roman" w:cs="Times New Roman" w:hAnsi="Times New Roman"/>
          <w:color w:val="000000"/>
          <w:sz w:val="28"/>
          <w:szCs w:val="28"/>
        </w:rPr>
        <w:t>姓名</w:t>
      </w:r>
      <w:r>
        <w:rPr>
          <w:rStyle w:val="style4099"/>
          <w:rFonts w:ascii="Times New Roman" w:cs="Times New Roman" w:hAnsi="Times New Roman"/>
          <w:color w:val="000000"/>
          <w:sz w:val="28"/>
          <w:szCs w:val="28"/>
        </w:rPr>
        <w:t>:</w:t>
      </w:r>
      <w:r>
        <w:rPr>
          <w:rStyle w:val="style4099"/>
          <w:rFonts w:ascii="Times New Roman" w:cs="Times New Roman" w:hAnsi="Times New Roman"/>
          <w:color w:val="000000"/>
          <w:sz w:val="28"/>
          <w:szCs w:val="28"/>
        </w:rPr>
        <w:t xml:space="preserve">     </w:t>
      </w:r>
      <w:r>
        <w:rPr>
          <w:rStyle w:val="style4099"/>
          <w:rFonts w:ascii="Times New Roman" w:cs="Times New Roman" w:hAnsi="Times New Roman"/>
          <w:color w:val="000000"/>
          <w:sz w:val="28"/>
          <w:szCs w:val="28"/>
          <w:u w:val="single"/>
        </w:rPr>
        <w:t>李木星</w:t>
      </w:r>
      <w:r>
        <w:rPr>
          <w:rStyle w:val="style4099"/>
          <w:rFonts w:ascii="Times New Roman" w:cs="Times New Roman" w:hAnsi="Times New Roman"/>
          <w:color w:val="000000"/>
          <w:sz w:val="28"/>
          <w:szCs w:val="28"/>
        </w:rPr>
        <w:t xml:space="preserve">    </w:t>
      </w:r>
      <w:r>
        <w:rPr>
          <w:rStyle w:val="style4099"/>
          <w:rFonts w:ascii="Times New Roman" w:cs="Times New Roman" w:hAnsi="Times New Roman"/>
          <w:color w:val="000000"/>
          <w:sz w:val="28"/>
          <w:szCs w:val="28"/>
        </w:rPr>
        <w:t xml:space="preserve"> </w:t>
      </w:r>
      <w:r>
        <w:rPr>
          <w:rStyle w:val="style4099"/>
          <w:rFonts w:ascii="Times New Roman" w:cs="Times New Roman" w:hAnsi="Times New Roman"/>
          <w:color w:val="000000"/>
          <w:sz w:val="28"/>
          <w:szCs w:val="28"/>
        </w:rPr>
        <w:t>学号</w:t>
      </w:r>
      <w:r>
        <w:rPr>
          <w:rStyle w:val="style4099"/>
          <w:rFonts w:ascii="Times New Roman" w:cs="Times New Roman" w:hAnsi="Times New Roman"/>
          <w:color w:val="000000"/>
          <w:sz w:val="28"/>
          <w:szCs w:val="28"/>
        </w:rPr>
        <w:t xml:space="preserve"> </w:t>
      </w:r>
      <w:r>
        <w:rPr>
          <w:rStyle w:val="style4099"/>
          <w:rFonts w:ascii="Times New Roman" w:cs="Times New Roman" w:hAnsi="Times New Roman"/>
          <w:color w:val="000000"/>
          <w:sz w:val="28"/>
          <w:szCs w:val="28"/>
        </w:rPr>
        <w:t>:</w:t>
      </w:r>
      <w:r>
        <w:rPr>
          <w:rStyle w:val="style4099"/>
          <w:rFonts w:ascii="Times New Roman" w:cs="Times New Roman" w:hAnsi="Times New Roman"/>
          <w:color w:val="000000"/>
          <w:sz w:val="28"/>
          <w:szCs w:val="28"/>
        </w:rPr>
        <w:t xml:space="preserve">     </w:t>
      </w:r>
      <w:r>
        <w:rPr>
          <w:rStyle w:val="style4099"/>
          <w:rFonts w:ascii="Times New Roman" w:cs="Times New Roman" w:hAnsi="Times New Roman"/>
          <w:color w:val="000000"/>
          <w:sz w:val="28"/>
          <w:szCs w:val="28"/>
          <w:u w:val="single"/>
        </w:rPr>
        <w:t>320160927801______</w:t>
      </w:r>
      <w:r>
        <w:rPr>
          <w:rStyle w:val="style4099"/>
          <w:rFonts w:ascii="Times New Roman" w:cs="Times New Roman" w:hAnsi="Times New Roman"/>
          <w:color w:val="000000"/>
          <w:sz w:val="28"/>
          <w:szCs w:val="28"/>
        </w:rPr>
        <w:t xml:space="preserve"> </w:t>
      </w:r>
    </w:p>
    <w:p>
      <w:pPr>
        <w:pStyle w:val="style4097"/>
        <w:shd w:val="clear" w:color="auto" w:fill="ffffff"/>
        <w:spacing w:before="0" w:beforeAutospacing="false" w:after="0" w:afterAutospacing="false"/>
        <w:ind w:firstLineChars="200"/>
        <w:rPr>
          <w:rFonts w:ascii="Times New Roman" w:cs="Times New Roman" w:hAnsi="Times New Roman"/>
          <w:color w:val="000000"/>
          <w:sz w:val="21"/>
          <w:szCs w:val="21"/>
        </w:rPr>
      </w:pPr>
      <w:r>
        <w:rPr>
          <w:rStyle w:val="style4099"/>
          <w:rFonts w:ascii="Times New Roman" w:cs="Times New Roman" w:hAnsi="Times New Roman"/>
          <w:color w:val="000000"/>
          <w:sz w:val="28"/>
          <w:szCs w:val="28"/>
        </w:rPr>
        <w:t>班级</w:t>
      </w:r>
      <w:r>
        <w:rPr>
          <w:rStyle w:val="style4099"/>
          <w:rFonts w:ascii="Times New Roman" w:cs="Times New Roman" w:hAnsi="Times New Roman"/>
          <w:color w:val="000000"/>
          <w:sz w:val="28"/>
          <w:szCs w:val="28"/>
        </w:rPr>
        <w:t xml:space="preserve">: </w:t>
      </w:r>
      <w:r>
        <w:rPr>
          <w:rStyle w:val="style4099"/>
          <w:rFonts w:ascii="Times New Roman" w:cs="Times New Roman" w:hAnsi="Times New Roman"/>
          <w:color w:val="000000"/>
          <w:sz w:val="28"/>
          <w:szCs w:val="28"/>
          <w:u w:val="single"/>
        </w:rPr>
        <w:t>_老周的班__________</w:t>
      </w:r>
      <w:r>
        <w:rPr>
          <w:rStyle w:val="style4099"/>
          <w:rFonts w:ascii="Times New Roman" w:cs="Times New Roman" w:hAnsi="Times New Roman"/>
          <w:color w:val="000000"/>
          <w:sz w:val="28"/>
          <w:szCs w:val="28"/>
        </w:rPr>
        <w:t xml:space="preserve"> </w:t>
      </w:r>
      <w:r>
        <w:rPr>
          <w:rStyle w:val="style4099"/>
          <w:rFonts w:ascii="Times New Roman" w:cs="Times New Roman" w:hAnsi="Times New Roman"/>
          <w:color w:val="000000"/>
          <w:sz w:val="28"/>
          <w:szCs w:val="28"/>
        </w:rPr>
        <w:t>组别</w:t>
      </w:r>
      <w:r>
        <w:rPr>
          <w:rStyle w:val="style4099"/>
          <w:rFonts w:ascii="Times New Roman" w:cs="Times New Roman" w:hAnsi="Times New Roman"/>
          <w:color w:val="000000"/>
          <w:sz w:val="28"/>
          <w:szCs w:val="28"/>
        </w:rPr>
        <w:t xml:space="preserve">: </w:t>
      </w:r>
      <w:r>
        <w:rPr>
          <w:rStyle w:val="style4099"/>
          <w:rFonts w:ascii="Times New Roman" w:cs="Times New Roman" w:hAnsi="Times New Roman"/>
          <w:color w:val="000000"/>
          <w:sz w:val="28"/>
          <w:szCs w:val="28"/>
          <w:u w:val="single"/>
        </w:rPr>
        <w:t>____第二组____</w:t>
      </w:r>
    </w:p>
    <w:p>
      <w:pPr>
        <w:pStyle w:val="style4097"/>
        <w:shd w:val="clear" w:color="auto" w:fill="ffffff"/>
        <w:spacing w:before="0" w:beforeAutospacing="false" w:after="0" w:afterAutospacing="false"/>
        <w:ind w:firstLineChars="200"/>
        <w:rPr>
          <w:rFonts w:ascii="Times New Roman" w:cs="Times New Roman" w:hAnsi="Times New Roman" w:hint="eastAsia"/>
          <w:color w:val="000000"/>
          <w:sz w:val="21"/>
          <w:szCs w:val="21"/>
        </w:rPr>
      </w:pPr>
      <w:r>
        <w:rPr>
          <w:rStyle w:val="style4099"/>
          <w:rFonts w:ascii="Times New Roman" w:cs="Times New Roman" w:hAnsi="Times New Roman"/>
          <w:color w:val="000000"/>
          <w:sz w:val="28"/>
          <w:szCs w:val="28"/>
        </w:rPr>
        <w:t>合作者</w:t>
      </w:r>
      <w:r>
        <w:rPr>
          <w:rStyle w:val="style4099"/>
          <w:rFonts w:ascii="Times New Roman" w:cs="Times New Roman" w:hAnsi="Times New Roman"/>
          <w:color w:val="000000"/>
          <w:sz w:val="28"/>
          <w:szCs w:val="28"/>
        </w:rPr>
        <w:t>: ____</w:t>
      </w:r>
      <w:r>
        <w:rPr>
          <w:rStyle w:val="style4099"/>
          <w:rFonts w:ascii="Times New Roman" w:cs="Times New Roman" w:hAnsi="Times New Roman"/>
          <w:color w:val="000000"/>
          <w:sz w:val="28"/>
          <w:szCs w:val="28"/>
          <w:u w:val="single"/>
        </w:rPr>
        <w:t>汪成   贺伟   胡建波   张丽月   张诗瑶</w:t>
      </w:r>
      <w:r>
        <w:rPr>
          <w:rStyle w:val="style4099"/>
          <w:rFonts w:ascii="Times New Roman" w:cs="Times New Roman" w:hAnsi="Times New Roman"/>
          <w:color w:val="000000"/>
          <w:sz w:val="28"/>
          <w:szCs w:val="28"/>
        </w:rPr>
        <w:t>__</w:t>
      </w:r>
      <w:r>
        <w:rPr>
          <w:rStyle w:val="style4099"/>
          <w:rFonts w:ascii="Times New Roman" w:cs="Times New Roman" w:hAnsi="Times New Roman"/>
          <w:color w:val="000000"/>
          <w:sz w:val="28"/>
          <w:szCs w:val="28"/>
        </w:rPr>
        <w:t>_______</w:t>
      </w:r>
      <w:bookmarkStart w:id="0" w:name="_GoBack"/>
      <w:bookmarkEnd w:id="0"/>
    </w:p>
    <w:p>
      <w:pPr>
        <w:pStyle w:val="style4097"/>
        <w:shd w:val="clear" w:color="auto" w:fill="ffffff"/>
        <w:spacing w:before="0" w:beforeAutospacing="false" w:after="0" w:afterAutospacing="false"/>
        <w:ind w:firstLineChars="200"/>
        <w:rPr>
          <w:rFonts w:ascii="Times New Roman" w:cs="Times New Roman" w:hAnsi="Times New Roman"/>
          <w:color w:val="000000"/>
          <w:sz w:val="21"/>
          <w:szCs w:val="21"/>
        </w:rPr>
      </w:pPr>
      <w:r>
        <w:rPr>
          <w:rStyle w:val="style4099"/>
          <w:rFonts w:ascii="Times New Roman" w:cs="Times New Roman" w:hAnsi="Times New Roman"/>
          <w:color w:val="000000"/>
          <w:sz w:val="28"/>
          <w:szCs w:val="28"/>
        </w:rPr>
        <w:t>指导教师</w:t>
      </w:r>
      <w:r>
        <w:rPr>
          <w:rStyle w:val="style4099"/>
          <w:rFonts w:ascii="Times New Roman" w:cs="Times New Roman" w:hAnsi="Times New Roman"/>
          <w:color w:val="000000"/>
          <w:sz w:val="28"/>
          <w:szCs w:val="28"/>
        </w:rPr>
        <w:t xml:space="preserve">: </w:t>
      </w:r>
      <w:r>
        <w:rPr>
          <w:rStyle w:val="style4099"/>
          <w:rFonts w:ascii="Times New Roman" w:cs="Times New Roman" w:hAnsi="Times New Roman"/>
          <w:color w:val="000000"/>
          <w:sz w:val="28"/>
          <w:szCs w:val="28"/>
          <w:u w:val="single"/>
        </w:rPr>
        <w:t>______周庆国________________</w:t>
      </w:r>
      <w:r>
        <w:rPr>
          <w:rStyle w:val="style4099"/>
          <w:rFonts w:ascii="Times New Roman" w:cs="Times New Roman" w:hAnsi="Times New Roman"/>
          <w:color w:val="000000"/>
          <w:sz w:val="28"/>
          <w:szCs w:val="28"/>
        </w:rPr>
        <w:t xml:space="preserve"> </w:t>
      </w:r>
    </w:p>
    <w:p>
      <w:pPr>
        <w:pStyle w:val="style4097"/>
        <w:shd w:val="clear" w:color="auto" w:fill="ffffff"/>
        <w:spacing w:before="0" w:beforeAutospacing="false" w:after="0" w:afterAutospacing="false" w:lineRule="atLeast" w:line="460"/>
        <w:ind w:firstLineChars="200"/>
        <w:rPr>
          <w:rFonts w:ascii="Times New Roman" w:cs="Times New Roman" w:hAnsi="Times New Roman"/>
          <w:color w:val="000000"/>
          <w:sz w:val="21"/>
          <w:szCs w:val="21"/>
        </w:rPr>
      </w:pPr>
    </w:p>
    <w:p>
      <w:pPr>
        <w:pStyle w:val="style4097"/>
        <w:shd w:val="clear" w:color="auto" w:fill="ffffff"/>
        <w:spacing w:before="0" w:beforeAutospacing="false" w:after="0" w:afterAutospacing="false" w:lineRule="atLeast" w:line="460"/>
        <w:ind w:firstLineChars="200"/>
        <w:rPr>
          <w:rStyle w:val="style4098"/>
          <w:rFonts w:ascii="Times New Roman" w:cs="Times New Roman" w:hAnsi="Times New Roman"/>
          <w:color w:val="000000"/>
          <w:sz w:val="30"/>
          <w:szCs w:val="30"/>
        </w:rPr>
      </w:pPr>
      <w:r>
        <w:rPr>
          <w:rStyle w:val="style4098"/>
          <w:rFonts w:ascii="Times New Roman" w:cs="Times New Roman" w:hAnsi="Times New Roman" w:hint="eastAsia"/>
          <w:color w:val="000000"/>
          <w:sz w:val="30"/>
          <w:szCs w:val="30"/>
        </w:rPr>
        <w:t>1</w:t>
      </w:r>
      <w:r>
        <w:rPr>
          <w:rStyle w:val="style4098"/>
          <w:rFonts w:ascii="Times New Roman" w:cs="Times New Roman" w:hAnsi="Times New Roman"/>
          <w:color w:val="000000"/>
          <w:sz w:val="30"/>
          <w:szCs w:val="30"/>
        </w:rPr>
        <w:t>．</w:t>
      </w:r>
      <w:r>
        <w:rPr>
          <w:rStyle w:val="style4098"/>
          <w:rFonts w:ascii="Times New Roman" w:cs="Times New Roman" w:hAnsi="Times New Roman" w:hint="eastAsia"/>
          <w:color w:val="000000"/>
          <w:sz w:val="30"/>
          <w:szCs w:val="30"/>
        </w:rPr>
        <w:t>项目课题</w:t>
      </w:r>
      <w:r>
        <w:rPr>
          <w:rStyle w:val="style4098"/>
          <w:rFonts w:ascii="Times New Roman" w:cs="Times New Roman" w:hAnsi="Times New Roman"/>
          <w:color w:val="000000"/>
          <w:sz w:val="30"/>
          <w:szCs w:val="30"/>
        </w:rPr>
        <w:t>名称</w:t>
      </w:r>
      <w:r>
        <w:rPr>
          <w:rStyle w:val="style4098"/>
          <w:rFonts w:ascii="Times New Roman" w:cs="Times New Roman" w:hAnsi="Times New Roman"/>
          <w:color w:val="000000"/>
          <w:sz w:val="30"/>
          <w:szCs w:val="30"/>
        </w:rPr>
        <w:t>:</w:t>
      </w:r>
      <w:r>
        <w:rPr>
          <w:rStyle w:val="style4098"/>
          <w:rFonts w:ascii="Times New Roman" w:cs="Times New Roman" w:hAnsi="Times New Roman"/>
          <w:color w:val="000000"/>
          <w:sz w:val="30"/>
          <w:szCs w:val="30"/>
        </w:rPr>
        <w:t>基</w:t>
      </w:r>
      <w:r>
        <w:rPr>
          <w:rStyle w:val="style4098"/>
          <w:rFonts w:ascii="Times New Roman" w:cs="Times New Roman" w:hAnsi="Times New Roman"/>
          <w:color w:val="000000"/>
          <w:sz w:val="30"/>
          <w:szCs w:val="30"/>
        </w:rPr>
        <w:t>于机器人的实践方法</w:t>
      </w:r>
    </w:p>
    <w:p>
      <w:pPr>
        <w:pStyle w:val="style4097"/>
        <w:shd w:val="clear" w:color="auto" w:fill="ffffff"/>
        <w:spacing w:before="0" w:beforeAutospacing="false" w:after="0" w:afterAutospacing="false" w:lineRule="atLeast" w:line="460"/>
        <w:ind w:firstLineChars="200"/>
        <w:rPr>
          <w:rFonts w:ascii="Times New Roman" w:cs="Times New Roman" w:hAnsi="Times New Roman"/>
          <w:color w:val="000000"/>
          <w:sz w:val="21"/>
          <w:szCs w:val="21"/>
        </w:rPr>
      </w:pPr>
    </w:p>
    <w:p>
      <w:pPr>
        <w:pStyle w:val="style4097"/>
        <w:shd w:val="clear" w:color="auto" w:fill="ffffff"/>
        <w:spacing w:before="0" w:beforeAutospacing="false" w:after="0" w:afterAutospacing="false" w:lineRule="atLeast" w:line="460"/>
        <w:ind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2</w:t>
      </w:r>
      <w:r>
        <w:rPr>
          <w:rStyle w:val="style4098"/>
          <w:rFonts w:ascii="Times New Roman" w:cs="Times New Roman" w:hAnsi="Times New Roman"/>
          <w:color w:val="000000"/>
          <w:sz w:val="30"/>
          <w:szCs w:val="30"/>
        </w:rPr>
        <w:t>．</w:t>
      </w:r>
      <w:r>
        <w:rPr>
          <w:rFonts w:ascii="Times New Roman" w:cs="Times New Roman" w:hAnsi="Times New Roman" w:hint="eastAsia"/>
          <w:color w:val="000000"/>
          <w:sz w:val="30"/>
          <w:szCs w:val="30"/>
        </w:rPr>
        <w:t>项目课题</w:t>
      </w:r>
      <w:r>
        <w:rPr>
          <w:rStyle w:val="style4098"/>
          <w:rFonts w:ascii="Times New Roman" w:cs="Times New Roman" w:hAnsi="Times New Roman"/>
          <w:color w:val="000000"/>
          <w:sz w:val="30"/>
          <w:szCs w:val="30"/>
        </w:rPr>
        <w:t>目的和要求</w:t>
      </w:r>
    </w:p>
    <w:p>
      <w:pPr>
        <w:pStyle w:val="style4097"/>
        <w:shd w:val="clear" w:color="auto" w:fill="ffffff"/>
        <w:spacing w:before="0" w:beforeAutospacing="false" w:after="0" w:afterAutospacing="false" w:lineRule="atLeast" w:line="460"/>
        <w:ind w:firstLineChars="200"/>
        <w:rPr>
          <w:rStyle w:val="style4098"/>
          <w:rFonts w:ascii="Times New Roman" w:cs="Times New Roman" w:hAnsi="Times New Roman"/>
          <w:color w:val="000000"/>
          <w:sz w:val="30"/>
          <w:szCs w:val="30"/>
        </w:rPr>
      </w:pPr>
    </w:p>
    <w:p>
      <w:pPr>
        <w:pStyle w:val="style4097"/>
        <w:shd w:val="clear" w:color="auto" w:fill="ffffff"/>
        <w:spacing w:before="0" w:beforeAutospacing="false" w:after="0" w:afterAutospacing="false" w:lineRule="atLeast" w:line="460"/>
        <w:ind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题目:智能机器人小车实践</w:t>
      </w:r>
    </w:p>
    <w:p>
      <w:pPr>
        <w:pStyle w:val="style4097"/>
        <w:numPr>
          <w:ilvl w:val="0"/>
          <w:numId w:val="0"/>
        </w:numPr>
        <w:shd w:val="clear" w:color="auto" w:fill="ffffff"/>
        <w:spacing w:before="0" w:beforeAutospacing="false" w:after="0" w:afterAutospacing="false" w:lineRule="atLeast" w:line="460"/>
        <w:ind w:left="420"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要求:</w:t>
      </w:r>
      <w:r>
        <w:rPr>
          <w:rStyle w:val="style4098"/>
          <w:rFonts w:ascii="Times New Roman" w:cs="Times New Roman" w:hAnsi="Times New Roman"/>
          <w:color w:val="000000"/>
          <w:sz w:val="30"/>
          <w:szCs w:val="30"/>
        </w:rPr>
        <w:t xml:space="preserve">  </w:t>
      </w:r>
      <w:r>
        <w:rPr>
          <w:rStyle w:val="style4098"/>
          <w:rFonts w:ascii="Times New Roman" w:cs="Times New Roman" w:hAnsi="Times New Roman"/>
          <w:color w:val="000000"/>
          <w:sz w:val="30"/>
          <w:szCs w:val="30"/>
        </w:rPr>
        <w:t xml:space="preserve">                                                                   </w:t>
      </w:r>
      <w:r>
        <w:rPr>
          <w:rStyle w:val="style4098"/>
          <w:rFonts w:ascii="Times New Roman" w:cs="Times New Roman" w:hAnsi="Times New Roman"/>
          <w:color w:val="000000"/>
          <w:sz w:val="30"/>
          <w:szCs w:val="30"/>
        </w:rPr>
        <w:t xml:space="preserve">         </w:t>
      </w:r>
    </w:p>
    <w:p>
      <w:pPr>
        <w:pStyle w:val="style4097"/>
        <w:numPr>
          <w:ilvl w:val="0"/>
          <w:numId w:val="0"/>
        </w:numPr>
        <w:shd w:val="clear" w:color="auto" w:fill="ffffff"/>
        <w:spacing w:before="0" w:beforeAutospacing="false" w:after="0" w:afterAutospacing="false" w:lineRule="atLeast" w:line="460"/>
        <w:ind w:left="840" w:firstLineChars="200"/>
        <w:rPr>
          <w:sz w:val="30"/>
          <w:szCs w:val="30"/>
        </w:rPr>
      </w:pPr>
      <w:r>
        <w:rPr>
          <w:rStyle w:val="style4098"/>
          <w:rFonts w:ascii="Times New Roman" w:cs="Times New Roman" w:hAnsi="Times New Roman"/>
          <w:color w:val="000000"/>
          <w:sz w:val="30"/>
          <w:szCs w:val="30"/>
        </w:rPr>
        <w:t>i.</w:t>
      </w:r>
      <w:r>
        <w:rPr>
          <w:rStyle w:val="style4098"/>
          <w:rFonts w:ascii="Times New Roman" w:cs="Times New Roman" w:hAnsi="Times New Roman"/>
          <w:color w:val="000000"/>
          <w:sz w:val="30"/>
          <w:szCs w:val="30"/>
        </w:rPr>
        <w:t xml:space="preserve"> </w:t>
      </w:r>
      <w:r>
        <w:rPr>
          <w:rStyle w:val="style4098"/>
          <w:rFonts w:ascii="Times New Roman" w:cs="Times New Roman" w:hAnsi="Times New Roman"/>
          <w:color w:val="000000"/>
          <w:sz w:val="30"/>
          <w:szCs w:val="30"/>
        </w:rPr>
        <w:t xml:space="preserve"> </w:t>
      </w:r>
      <w:r>
        <w:rPr>
          <w:rStyle w:val="style4098"/>
          <w:rFonts w:ascii="Times New Roman" w:cs="Times New Roman" w:hAnsi="Times New Roman"/>
          <w:color w:val="000000"/>
          <w:sz w:val="30"/>
          <w:szCs w:val="30"/>
        </w:rPr>
        <w:t>能够团结协作，分工</w:t>
      </w:r>
      <w:r>
        <w:rPr>
          <w:rStyle w:val="style4098"/>
          <w:rFonts w:ascii="Times New Roman" w:cs="Times New Roman" w:hAnsi="Times New Roman"/>
          <w:color w:val="000000"/>
          <w:sz w:val="30"/>
          <w:szCs w:val="30"/>
        </w:rPr>
        <w:t>合作完成</w:t>
      </w:r>
      <w:r>
        <w:rPr>
          <w:rStyle w:val="style4098"/>
          <w:rFonts w:ascii="Times New Roman" w:cs="Times New Roman" w:hAnsi="Times New Roman"/>
          <w:color w:val="000000"/>
          <w:sz w:val="30"/>
          <w:szCs w:val="30"/>
        </w:rPr>
        <w:t>任务</w:t>
      </w:r>
    </w:p>
    <w:p>
      <w:pPr>
        <w:pStyle w:val="style4097"/>
        <w:numPr>
          <w:ilvl w:val="0"/>
          <w:numId w:val="0"/>
        </w:numPr>
        <w:shd w:val="clear" w:color="auto" w:fill="ffffff"/>
        <w:spacing w:before="0" w:beforeAutospacing="false" w:after="0" w:afterAutospacing="false" w:lineRule="atLeast" w:line="460"/>
        <w:ind w:left="840" w:firstLineChars="200"/>
        <w:rPr>
          <w:sz w:val="30"/>
          <w:szCs w:val="30"/>
        </w:rPr>
      </w:pPr>
      <w:r>
        <w:rPr>
          <w:rFonts w:ascii="Times New Roman" w:cs="Times New Roman" w:hAnsi="Times New Roman" w:hint="eastAsia"/>
          <w:color w:val="000000"/>
          <w:sz w:val="30"/>
          <w:szCs w:val="30"/>
        </w:rPr>
        <w:t>ii.</w:t>
      </w:r>
      <w:r>
        <w:rPr>
          <w:rFonts w:ascii="Times New Roman" w:cs="Times New Roman" w:hAnsi="Times New Roman" w:hint="eastAsia"/>
          <w:color w:val="000000"/>
          <w:sz w:val="30"/>
          <w:szCs w:val="30"/>
        </w:rPr>
        <w:t xml:space="preserve"> </w:t>
      </w:r>
      <w:r>
        <w:rPr>
          <w:rFonts w:ascii="Times New Roman" w:cs="Times New Roman" w:hAnsi="Times New Roman" w:hint="eastAsia"/>
          <w:color w:val="000000"/>
          <w:sz w:val="30"/>
          <w:szCs w:val="30"/>
        </w:rPr>
        <w:t>人人都体验整个实践过程</w:t>
      </w:r>
      <w:r>
        <w:rPr>
          <w:rFonts w:ascii="Times New Roman" w:cs="Times New Roman" w:hAnsi="Times New Roman" w:hint="eastAsia"/>
          <w:color w:val="000000"/>
          <w:sz w:val="21"/>
          <w:szCs w:val="21"/>
        </w:rPr>
        <w:t>，</w:t>
      </w:r>
      <w:r>
        <w:rPr>
          <w:rFonts w:ascii="Times New Roman" w:cs="Times New Roman" w:hAnsi="Times New Roman" w:hint="eastAsia"/>
          <w:color w:val="000000"/>
          <w:sz w:val="30"/>
          <w:szCs w:val="30"/>
        </w:rPr>
        <w:t>感受其中的各种乐趣与精神</w:t>
      </w:r>
    </w:p>
    <w:p>
      <w:pPr>
        <w:pStyle w:val="style4097"/>
        <w:numPr>
          <w:ilvl w:val="0"/>
          <w:numId w:val="0"/>
        </w:numPr>
        <w:shd w:val="clear" w:color="auto" w:fill="ffffff"/>
        <w:spacing w:before="0" w:beforeAutospacing="false" w:after="0" w:afterAutospacing="false" w:lineRule="atLeast" w:line="460"/>
        <w:ind w:left="840" w:firstLineChars="200"/>
        <w:rPr>
          <w:sz w:val="30"/>
          <w:szCs w:val="30"/>
        </w:rPr>
      </w:pPr>
      <w:r>
        <w:rPr>
          <w:sz w:val="30"/>
          <w:szCs w:val="30"/>
        </w:rPr>
        <w:t>iii.</w:t>
      </w:r>
      <w:r>
        <w:rPr>
          <w:sz w:val="30"/>
          <w:szCs w:val="30"/>
        </w:rPr>
        <w:t xml:space="preserve"> </w:t>
      </w:r>
      <w:r>
        <w:rPr>
          <w:sz w:val="30"/>
          <w:szCs w:val="30"/>
        </w:rPr>
        <w:t xml:space="preserve"> </w:t>
      </w:r>
      <w:r>
        <w:rPr>
          <w:sz w:val="30"/>
          <w:szCs w:val="30"/>
        </w:rPr>
        <w:t>收集信息</w:t>
      </w:r>
      <w:r>
        <w:rPr>
          <w:sz w:val="30"/>
          <w:szCs w:val="30"/>
        </w:rPr>
        <w:t>并进行研究</w:t>
      </w:r>
    </w:p>
    <w:p>
      <w:pPr>
        <w:pStyle w:val="style4097"/>
        <w:numPr>
          <w:ilvl w:val="0"/>
          <w:numId w:val="0"/>
        </w:numPr>
        <w:shd w:val="clear" w:color="auto" w:fill="ffffff"/>
        <w:spacing w:before="0" w:beforeAutospacing="false" w:after="0" w:afterAutospacing="false" w:lineRule="atLeast" w:line="460"/>
        <w:ind w:left="840" w:firstLineChars="200"/>
        <w:rPr>
          <w:sz w:val="30"/>
          <w:szCs w:val="30"/>
        </w:rPr>
      </w:pPr>
      <w:r>
        <w:rPr>
          <w:sz w:val="30"/>
          <w:szCs w:val="30"/>
        </w:rPr>
        <w:t>iii.</w:t>
      </w:r>
      <w:r>
        <w:rPr>
          <w:sz w:val="30"/>
          <w:szCs w:val="30"/>
        </w:rPr>
        <w:t xml:space="preserve">  </w:t>
      </w:r>
      <w:r>
        <w:rPr>
          <w:sz w:val="30"/>
          <w:szCs w:val="30"/>
        </w:rPr>
        <w:t>练习学到的编程技巧和使用开发工具的技能</w:t>
      </w:r>
    </w:p>
    <w:p>
      <w:pPr>
        <w:pStyle w:val="style4097"/>
        <w:numPr>
          <w:ilvl w:val="0"/>
          <w:numId w:val="0"/>
        </w:numPr>
        <w:shd w:val="clear" w:color="auto" w:fill="ffffff"/>
        <w:spacing w:before="0" w:beforeAutospacing="false" w:after="0" w:afterAutospacing="false" w:lineRule="atLeast" w:line="460"/>
        <w:ind w:left="840" w:firstLineChars="200"/>
        <w:rPr>
          <w:sz w:val="30"/>
          <w:szCs w:val="30"/>
        </w:rPr>
      </w:pPr>
      <w:r>
        <w:rPr>
          <w:sz w:val="30"/>
          <w:szCs w:val="30"/>
        </w:rPr>
        <w:t>iv</w:t>
      </w:r>
      <w:r>
        <w:rPr>
          <w:sz w:val="30"/>
          <w:szCs w:val="30"/>
        </w:rPr>
        <w:t xml:space="preserve"> </w:t>
      </w:r>
      <w:r>
        <w:rPr>
          <w:sz w:val="30"/>
          <w:szCs w:val="30"/>
        </w:rPr>
        <w:t>.</w:t>
      </w:r>
      <w:r>
        <w:rPr>
          <w:sz w:val="30"/>
          <w:szCs w:val="30"/>
        </w:rPr>
        <w:t xml:space="preserve">  </w:t>
      </w:r>
      <w:r>
        <w:rPr>
          <w:sz w:val="30"/>
          <w:szCs w:val="30"/>
        </w:rPr>
        <w:t>练习通过已知推导未知的能力</w:t>
      </w:r>
    </w:p>
    <w:p>
      <w:pPr>
        <w:pStyle w:val="style4097"/>
        <w:numPr>
          <w:ilvl w:val="0"/>
          <w:numId w:val="0"/>
        </w:numPr>
        <w:shd w:val="clear" w:color="auto" w:fill="ffffff"/>
        <w:spacing w:before="0" w:beforeAutospacing="false" w:after="0" w:afterAutospacing="false" w:lineRule="atLeast" w:line="460"/>
        <w:ind w:left="840" w:firstLineChars="200"/>
        <w:rPr>
          <w:sz w:val="30"/>
          <w:szCs w:val="30"/>
        </w:rPr>
      </w:pPr>
      <w:r>
        <w:rPr>
          <w:sz w:val="30"/>
          <w:szCs w:val="30"/>
        </w:rPr>
        <w:t>v.</w:t>
      </w:r>
      <w:r>
        <w:rPr>
          <w:sz w:val="30"/>
          <w:szCs w:val="30"/>
        </w:rPr>
        <w:t xml:space="preserve">   </w:t>
      </w:r>
      <w:r>
        <w:rPr>
          <w:sz w:val="30"/>
          <w:szCs w:val="30"/>
        </w:rPr>
        <w:t>记录实</w:t>
      </w:r>
      <w:r>
        <w:rPr>
          <w:sz w:val="30"/>
          <w:szCs w:val="30"/>
        </w:rPr>
        <w:t>贱过程及制作演示PPT</w:t>
      </w:r>
    </w:p>
    <w:p>
      <w:pPr>
        <w:pStyle w:val="style4097"/>
        <w:numPr>
          <w:ilvl w:val="0"/>
          <w:numId w:val="0"/>
        </w:numPr>
        <w:shd w:val="clear" w:color="auto" w:fill="ffffff"/>
        <w:spacing w:before="0" w:beforeAutospacing="false" w:after="0" w:afterAutospacing="false" w:lineRule="atLeast" w:line="460"/>
        <w:ind w:left="425" w:firstLineChars="200"/>
        <w:rPr>
          <w:sz w:val="30"/>
          <w:szCs w:val="30"/>
        </w:rPr>
      </w:pPr>
    </w:p>
    <w:p>
      <w:pPr>
        <w:pStyle w:val="style4097"/>
        <w:numPr>
          <w:ilvl w:val="0"/>
          <w:numId w:val="0"/>
        </w:numPr>
        <w:shd w:val="clear" w:color="auto" w:fill="ffffff"/>
        <w:spacing w:before="0" w:beforeAutospacing="false" w:after="0" w:afterAutospacing="false" w:lineRule="atLeast" w:line="460"/>
        <w:ind w:left="425" w:firstLineChars="200"/>
        <w:rPr>
          <w:rFonts w:ascii="Times New Roman" w:cs="Times New Roman" w:hAnsi="Times New Roman"/>
          <w:color w:val="000000"/>
          <w:sz w:val="21"/>
          <w:szCs w:val="21"/>
        </w:rPr>
      </w:pPr>
    </w:p>
    <w:p>
      <w:pPr>
        <w:pStyle w:val="style4097"/>
        <w:shd w:val="clear" w:color="auto" w:fill="ffffff"/>
        <w:spacing w:before="0" w:beforeAutospacing="false" w:after="0" w:afterAutospacing="false" w:lineRule="atLeast" w:line="460"/>
        <w:ind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4</w:t>
      </w:r>
      <w:r>
        <w:rPr>
          <w:rStyle w:val="style4098"/>
          <w:rFonts w:ascii="Times New Roman" w:cs="Times New Roman" w:hAnsi="Times New Roman"/>
          <w:color w:val="000000"/>
          <w:sz w:val="30"/>
          <w:szCs w:val="30"/>
        </w:rPr>
        <w:t>．</w:t>
      </w:r>
      <w:r>
        <w:rPr>
          <w:rStyle w:val="style4098"/>
          <w:rFonts w:ascii="Times New Roman" w:cs="Times New Roman" w:hAnsi="Times New Roman" w:hint="eastAsia"/>
          <w:color w:val="000000"/>
          <w:sz w:val="30"/>
          <w:szCs w:val="30"/>
        </w:rPr>
        <w:t>项目课题</w:t>
      </w:r>
      <w:r>
        <w:rPr>
          <w:rStyle w:val="style4098"/>
          <w:rFonts w:ascii="Times New Roman" w:cs="Times New Roman" w:hAnsi="Times New Roman"/>
          <w:color w:val="000000"/>
          <w:sz w:val="30"/>
          <w:szCs w:val="30"/>
        </w:rPr>
        <w:t>内容和原理</w:t>
      </w:r>
    </w:p>
    <w:p>
      <w:pPr>
        <w:pStyle w:val="style4097"/>
        <w:shd w:val="clear" w:color="auto" w:fill="ffffff"/>
        <w:spacing w:before="0" w:beforeAutospacing="false" w:after="0" w:afterAutospacing="false" w:lineRule="atLeast" w:line="460"/>
        <w:ind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内容:</w:t>
      </w:r>
      <w:r>
        <w:rPr>
          <w:rStyle w:val="style4098"/>
          <w:rFonts w:ascii="Times New Roman" w:cs="Times New Roman" w:hAnsi="Times New Roman"/>
          <w:color w:val="000000"/>
          <w:sz w:val="30"/>
          <w:szCs w:val="30"/>
        </w:rPr>
        <w:t>通过编好的程序控制组装完成的小车在传感器的感知下规避障碍物从而走出迷宫</w:t>
      </w:r>
    </w:p>
    <w:p>
      <w:pPr>
        <w:pStyle w:val="style4097"/>
        <w:numPr>
          <w:ilvl w:val="0"/>
          <w:numId w:val="0"/>
        </w:numPr>
        <w:shd w:val="clear" w:color="auto" w:fill="ffffff"/>
        <w:spacing w:before="0" w:beforeAutospacing="false" w:after="0" w:afterAutospacing="false" w:lineRule="atLeast" w:line="460"/>
        <w:ind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原理:</w:t>
      </w:r>
    </w:p>
    <w:p>
      <w:pPr>
        <w:pStyle w:val="style4097"/>
        <w:numPr>
          <w:ilvl w:val="0"/>
          <w:numId w:val="3"/>
        </w:numPr>
        <w:shd w:val="clear" w:color="auto" w:fill="ffffff"/>
        <w:spacing w:before="0" w:beforeAutospacing="false" w:after="0" w:afterAutospacing="false" w:lineRule="atLeast" w:line="460"/>
        <w:rPr>
          <w:rFonts w:ascii="Times New Roman" w:cs="Times New Roman" w:hAnsi="Times New Roman"/>
          <w:color w:val="000000"/>
          <w:sz w:val="30"/>
          <w:szCs w:val="30"/>
        </w:rPr>
      </w:pPr>
      <w:r>
        <w:rPr>
          <w:rStyle w:val="style4098"/>
          <w:rFonts w:ascii="Times New Roman" w:cs="Times New Roman" w:hAnsi="Times New Roman"/>
          <w:color w:val="000000"/>
          <w:sz w:val="30"/>
          <w:szCs w:val="30"/>
        </w:rPr>
        <w:t>迷宫算法:</w:t>
      </w:r>
      <w:r>
        <w:rPr>
          <w:rStyle w:val="style4098"/>
          <w:rFonts w:ascii="Times New Roman" w:cs="Times New Roman" w:hAnsi="Times New Roman" w:hint="eastAsia"/>
          <w:color w:val="000000"/>
          <w:sz w:val="30"/>
          <w:szCs w:val="30"/>
        </w:rPr>
        <w:t>在前方</w:t>
      </w:r>
      <w:r>
        <w:rPr>
          <w:rStyle w:val="style4098"/>
          <w:rFonts w:ascii="Times New Roman" w:cs="Times New Roman" w:hAnsi="Times New Roman" w:hint="eastAsia"/>
          <w:color w:val="000000"/>
          <w:sz w:val="30"/>
          <w:szCs w:val="30"/>
        </w:rPr>
        <w:t>没</w:t>
      </w:r>
      <w:r>
        <w:rPr>
          <w:rStyle w:val="style4098"/>
          <w:rFonts w:ascii="Times New Roman" w:cs="Times New Roman" w:hAnsi="Times New Roman" w:hint="eastAsia"/>
          <w:color w:val="000000"/>
          <w:sz w:val="30"/>
          <w:szCs w:val="30"/>
        </w:rPr>
        <w:t>有障碍物</w:t>
      </w:r>
      <w:r>
        <w:rPr>
          <w:rStyle w:val="style4098"/>
          <w:rFonts w:ascii="Times New Roman" w:cs="Times New Roman" w:hAnsi="Times New Roman" w:hint="eastAsia"/>
          <w:color w:val="000000"/>
          <w:sz w:val="30"/>
          <w:szCs w:val="30"/>
        </w:rPr>
        <w:t>时向前走，</w:t>
      </w:r>
      <w:r>
        <w:rPr>
          <w:rStyle w:val="style4098"/>
          <w:rFonts w:ascii="Times New Roman" w:cs="Times New Roman" w:hAnsi="Times New Roman"/>
          <w:color w:val="000000"/>
          <w:sz w:val="30"/>
          <w:szCs w:val="30"/>
        </w:rPr>
        <w:t>在前方</w:t>
      </w:r>
      <w:r>
        <w:rPr>
          <w:rStyle w:val="style4098"/>
          <w:rFonts w:ascii="Times New Roman" w:cs="Times New Roman" w:hAnsi="Times New Roman"/>
          <w:color w:val="000000"/>
          <w:sz w:val="30"/>
          <w:szCs w:val="30"/>
        </w:rPr>
        <w:t>有障碍物且右边没有障碍物时向右转，当前方有</w:t>
      </w:r>
      <w:r>
        <w:rPr>
          <w:rStyle w:val="style4098"/>
          <w:rFonts w:ascii="Times New Roman" w:cs="Times New Roman" w:hAnsi="Times New Roman"/>
          <w:color w:val="000000"/>
          <w:sz w:val="30"/>
          <w:szCs w:val="30"/>
        </w:rPr>
        <w:t>走障碍物且右边</w:t>
      </w:r>
      <w:r>
        <w:rPr>
          <w:rStyle w:val="style4098"/>
          <w:rFonts w:ascii="Times New Roman" w:cs="Times New Roman" w:hAnsi="Times New Roman"/>
          <w:color w:val="000000"/>
          <w:sz w:val="30"/>
          <w:szCs w:val="30"/>
        </w:rPr>
        <w:t>有障碍物时向左转。</w:t>
      </w:r>
    </w:p>
    <w:p>
      <w:pPr>
        <w:pStyle w:val="style4097"/>
        <w:numPr>
          <w:ilvl w:val="0"/>
          <w:numId w:val="3"/>
        </w:numPr>
        <w:shd w:val="clear" w:color="auto" w:fill="ffffff"/>
        <w:spacing w:before="0" w:beforeAutospacing="false" w:after="0" w:afterAutospacing="false" w:lineRule="atLeast" w:line="460"/>
        <w:rPr>
          <w:rFonts w:ascii="Times New Roman" w:cs="Times New Roman" w:hAnsi="Times New Roman"/>
          <w:color w:val="000000"/>
          <w:sz w:val="30"/>
          <w:szCs w:val="30"/>
        </w:rPr>
      </w:pPr>
      <w:r>
        <w:rPr>
          <w:rFonts w:ascii="Times New Roman" w:cs="Times New Roman" w:hAnsi="Times New Roman"/>
          <w:color w:val="000000"/>
          <w:sz w:val="30"/>
          <w:szCs w:val="30"/>
        </w:rPr>
        <w:t>工作条件:电池提供能量，</w:t>
      </w:r>
      <w:r>
        <w:rPr>
          <w:rFonts w:ascii="Times New Roman" w:cs="Times New Roman" w:hAnsi="Times New Roman"/>
          <w:color w:val="000000"/>
          <w:sz w:val="30"/>
          <w:szCs w:val="30"/>
        </w:rPr>
        <w:t>在传感器提供的判断信息下</w:t>
      </w:r>
      <w:r>
        <w:rPr>
          <w:rFonts w:ascii="Times New Roman" w:cs="Times New Roman" w:hAnsi="Times New Roman"/>
          <w:color w:val="000000"/>
          <w:sz w:val="30"/>
          <w:szCs w:val="30"/>
        </w:rPr>
        <w:t>通过控制电流控制</w:t>
      </w:r>
      <w:r>
        <w:rPr>
          <w:rFonts w:ascii="Times New Roman" w:cs="Times New Roman" w:hAnsi="Times New Roman"/>
          <w:color w:val="000000"/>
          <w:sz w:val="30"/>
          <w:szCs w:val="30"/>
        </w:rPr>
        <w:t>左右</w:t>
      </w:r>
      <w:r>
        <w:rPr>
          <w:rFonts w:ascii="Times New Roman" w:cs="Times New Roman" w:hAnsi="Times New Roman"/>
          <w:color w:val="000000"/>
          <w:sz w:val="30"/>
          <w:szCs w:val="30"/>
        </w:rPr>
        <w:t>车轮的转</w:t>
      </w:r>
      <w:r>
        <w:rPr>
          <w:rFonts w:ascii="Times New Roman" w:cs="Times New Roman" w:hAnsi="Times New Roman"/>
          <w:color w:val="000000"/>
          <w:sz w:val="30"/>
          <w:szCs w:val="30"/>
        </w:rPr>
        <w:t>动</w:t>
      </w:r>
      <w:r>
        <w:rPr>
          <w:rFonts w:ascii="Times New Roman" w:cs="Times New Roman" w:hAnsi="Times New Roman"/>
          <w:color w:val="000000"/>
          <w:sz w:val="30"/>
          <w:szCs w:val="30"/>
        </w:rPr>
        <w:t>从而控制</w:t>
      </w:r>
      <w:r>
        <w:rPr>
          <w:rFonts w:ascii="Times New Roman" w:cs="Times New Roman" w:hAnsi="Times New Roman"/>
          <w:color w:val="000000"/>
          <w:sz w:val="30"/>
          <w:szCs w:val="30"/>
        </w:rPr>
        <w:t>小</w:t>
      </w:r>
      <w:r>
        <w:rPr>
          <w:rFonts w:ascii="Times New Roman" w:cs="Times New Roman" w:hAnsi="Times New Roman"/>
          <w:color w:val="000000"/>
          <w:sz w:val="30"/>
          <w:szCs w:val="30"/>
        </w:rPr>
        <w:t>车</w:t>
      </w:r>
      <w:r>
        <w:rPr>
          <w:rFonts w:ascii="Times New Roman" w:cs="Times New Roman" w:hAnsi="Times New Roman"/>
          <w:color w:val="000000"/>
          <w:sz w:val="30"/>
          <w:szCs w:val="30"/>
        </w:rPr>
        <w:t>的行进，转弯与倒退。</w:t>
      </w:r>
    </w:p>
    <w:p>
      <w:pPr>
        <w:pStyle w:val="style4097"/>
        <w:numPr>
          <w:ilvl w:val="0"/>
          <w:numId w:val="0"/>
        </w:numPr>
        <w:shd w:val="clear" w:color="auto" w:fill="ffffff"/>
        <w:spacing w:before="0" w:beforeAutospacing="false" w:after="0" w:afterAutospacing="false" w:lineRule="atLeast" w:line="460"/>
        <w:ind w:left="840" w:firstLineChars="200"/>
        <w:rPr>
          <w:rFonts w:ascii="Times New Roman" w:cs="Times New Roman" w:hAnsi="Times New Roman"/>
          <w:color w:val="000000"/>
          <w:sz w:val="30"/>
          <w:szCs w:val="30"/>
        </w:rPr>
      </w:pPr>
    </w:p>
    <w:p>
      <w:pPr>
        <w:pStyle w:val="style4097"/>
        <w:numPr>
          <w:ilvl w:val="0"/>
          <w:numId w:val="0"/>
        </w:numPr>
        <w:shd w:val="clear" w:color="auto" w:fill="ffffff"/>
        <w:spacing w:before="0" w:beforeAutospacing="false" w:after="0" w:afterAutospacing="false" w:lineRule="atLeast" w:line="460"/>
        <w:ind w:left="840" w:firstLineChars="200"/>
        <w:rPr>
          <w:rFonts w:ascii="Times New Roman" w:cs="Times New Roman" w:hAnsi="Times New Roman"/>
          <w:color w:val="000000"/>
          <w:sz w:val="30"/>
          <w:szCs w:val="30"/>
        </w:rPr>
      </w:pPr>
    </w:p>
    <w:p>
      <w:pPr>
        <w:pStyle w:val="style4097"/>
        <w:shd w:val="clear" w:color="auto" w:fill="ffffff"/>
        <w:spacing w:before="0" w:beforeAutospacing="false" w:after="0" w:afterAutospacing="false" w:lineRule="atLeast" w:line="460"/>
        <w:ind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5</w:t>
      </w:r>
      <w:r>
        <w:rPr>
          <w:rStyle w:val="style4098"/>
          <w:rFonts w:ascii="Times New Roman" w:cs="Times New Roman" w:hAnsi="Times New Roman"/>
          <w:color w:val="000000"/>
          <w:sz w:val="30"/>
          <w:szCs w:val="30"/>
        </w:rPr>
        <w:t>．</w:t>
      </w:r>
      <w:r>
        <w:rPr>
          <w:rStyle w:val="style4098"/>
          <w:rFonts w:ascii="Times New Roman" w:cs="Times New Roman" w:hAnsi="Times New Roman" w:hint="eastAsia"/>
          <w:color w:val="000000"/>
          <w:sz w:val="30"/>
          <w:szCs w:val="30"/>
        </w:rPr>
        <w:t>项目课题</w:t>
      </w:r>
      <w:r>
        <w:rPr>
          <w:rStyle w:val="style4098"/>
          <w:rFonts w:ascii="Times New Roman" w:cs="Times New Roman" w:hAnsi="Times New Roman"/>
          <w:color w:val="000000"/>
          <w:sz w:val="30"/>
          <w:szCs w:val="30"/>
        </w:rPr>
        <w:t>环境</w:t>
      </w:r>
    </w:p>
    <w:p>
      <w:pPr>
        <w:pStyle w:val="style4097"/>
        <w:shd w:val="clear" w:color="auto" w:fill="ffffff"/>
        <w:spacing w:before="0" w:beforeAutospacing="false" w:after="0" w:afterAutospacing="false" w:lineRule="atLeast" w:line="460"/>
        <w:ind w:firstLineChars="200"/>
        <w:rPr>
          <w:rFonts w:ascii="Times New Roman" w:cs="Times New Roman" w:hAnsi="Times New Roman"/>
          <w:color w:val="000000"/>
          <w:sz w:val="21"/>
          <w:szCs w:val="21"/>
        </w:rPr>
      </w:pPr>
    </w:p>
    <w:p>
      <w:pPr>
        <w:pStyle w:val="style4097"/>
        <w:numPr>
          <w:ilvl w:val="0"/>
          <w:numId w:val="0"/>
        </w:numPr>
        <w:shd w:val="clear" w:color="auto" w:fill="ffffff"/>
        <w:spacing w:before="0" w:beforeAutospacing="false" w:after="0" w:afterAutospacing="false" w:lineRule="atLeast" w:line="460"/>
        <w:ind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小车硬件:</w:t>
      </w:r>
    </w:p>
    <w:p>
      <w:pPr>
        <w:pStyle w:val="style4097"/>
        <w:numPr>
          <w:ilvl w:val="0"/>
          <w:numId w:val="0"/>
        </w:numPr>
        <w:shd w:val="clear" w:color="auto" w:fill="ffffff"/>
        <w:spacing w:before="0" w:beforeAutospacing="false" w:after="0" w:afterAutospacing="false" w:lineRule="atLeast" w:line="460"/>
        <w:ind w:firstLineChars="200"/>
        <w:rPr>
          <w:rFonts w:ascii="Times New Roman" w:cs="Times New Roman" w:hAnsi="Times New Roman"/>
          <w:color w:val="000000"/>
          <w:sz w:val="30"/>
          <w:szCs w:val="30"/>
        </w:rPr>
      </w:pPr>
      <w:r>
        <w:rPr>
          <w:rStyle w:val="style4098"/>
          <w:rFonts w:ascii="Times New Roman" w:cs="Times New Roman" w:hAnsi="Times New Roman"/>
          <w:color w:val="000000"/>
          <w:sz w:val="30"/>
          <w:szCs w:val="30"/>
        </w:rPr>
        <w:t>底座及其连接器x4、锂电池x1、电池充电器x1、主轮x2、辅助轮x1、电</w:t>
      </w:r>
    </w:p>
    <w:p>
      <w:pPr>
        <w:pStyle w:val="style4097"/>
        <w:numPr>
          <w:ilvl w:val="0"/>
          <w:numId w:val="0"/>
        </w:numPr>
        <w:shd w:val="clear" w:color="auto" w:fill="ffffff"/>
        <w:spacing w:before="0" w:beforeAutospacing="false" w:after="0" w:afterAutospacing="false" w:lineRule="atLeast" w:line="460"/>
        <w:ind w:left="1020" w:firstLineChars="200"/>
        <w:rPr>
          <w:rFonts w:ascii="Times New Roman" w:cs="Times New Roman" w:hAnsi="Times New Roman"/>
          <w:color w:val="000000"/>
          <w:sz w:val="30"/>
          <w:szCs w:val="30"/>
        </w:rPr>
      </w:pPr>
      <w:r>
        <w:rPr>
          <w:rFonts w:ascii="Times New Roman" w:cs="Times New Roman" w:hAnsi="Times New Roman"/>
          <w:color w:val="000000"/>
          <w:sz w:val="30"/>
          <w:szCs w:val="30"/>
        </w:rPr>
        <w:t>机x2、亚历克板x1、超声波传感器x2、超声波传感器支架x2（配套螺丝）、</w:t>
      </w:r>
    </w:p>
    <w:p>
      <w:pPr>
        <w:pStyle w:val="style4097"/>
        <w:numPr>
          <w:ilvl w:val="0"/>
          <w:numId w:val="0"/>
        </w:numPr>
        <w:shd w:val="clear" w:color="auto" w:fill="ffffff"/>
        <w:spacing w:before="0" w:beforeAutospacing="false" w:after="0" w:afterAutospacing="false" w:lineRule="atLeast" w:line="460"/>
        <w:ind w:left="1020" w:firstLineChars="200"/>
        <w:rPr>
          <w:rFonts w:ascii="Times New Roman" w:cs="Times New Roman" w:hAnsi="Times New Roman"/>
          <w:color w:val="000000"/>
          <w:sz w:val="30"/>
          <w:szCs w:val="30"/>
        </w:rPr>
      </w:pPr>
      <w:r>
        <w:rPr>
          <w:rFonts w:ascii="Times New Roman" w:cs="Times New Roman" w:hAnsi="Times New Roman"/>
          <w:color w:val="000000"/>
          <w:sz w:val="30"/>
          <w:szCs w:val="30"/>
        </w:rPr>
        <w:t>miniand开发板x1、ArduinoSensorShieldv5.0x1、VNH5019x1、Arduino</w:t>
      </w:r>
    </w:p>
    <w:p>
      <w:pPr>
        <w:pStyle w:val="style4097"/>
        <w:numPr>
          <w:ilvl w:val="0"/>
          <w:numId w:val="0"/>
        </w:numPr>
        <w:shd w:val="clear" w:color="auto" w:fill="ffffff"/>
        <w:spacing w:before="0" w:beforeAutospacing="false" w:after="0" w:afterAutospacing="false" w:lineRule="atLeast" w:line="460"/>
        <w:ind w:left="1020" w:firstLineChars="200"/>
        <w:rPr>
          <w:rFonts w:ascii="Times New Roman" w:cs="Times New Roman" w:hAnsi="Times New Roman"/>
          <w:color w:val="000000"/>
          <w:sz w:val="30"/>
          <w:szCs w:val="30"/>
        </w:rPr>
      </w:pPr>
      <w:r>
        <w:rPr>
          <w:rFonts w:ascii="Times New Roman" w:cs="Times New Roman" w:hAnsi="Times New Roman"/>
          <w:color w:val="000000"/>
          <w:sz w:val="30"/>
          <w:szCs w:val="30"/>
        </w:rPr>
        <w:t>Mega2560及其USB数据线x1、降压元件x1、六边形螺丝刀x2、电路开关</w:t>
      </w:r>
      <w:r>
        <w:rPr>
          <w:rFonts w:ascii="Times New Roman" w:cs="Times New Roman" w:hAnsi="Times New Roman"/>
          <w:color w:val="000000"/>
          <w:sz w:val="30"/>
          <w:szCs w:val="30"/>
        </w:rPr>
        <w:t>x1、电路一套、螺丝一袋、串口线20根。</w:t>
      </w:r>
    </w:p>
    <w:p>
      <w:pPr>
        <w:pStyle w:val="style4097"/>
        <w:numPr>
          <w:ilvl w:val="0"/>
          <w:numId w:val="0"/>
        </w:numPr>
        <w:shd w:val="clear" w:color="auto" w:fill="ffffff"/>
        <w:spacing w:before="0" w:beforeAutospacing="false" w:after="0" w:afterAutospacing="false" w:lineRule="atLeast" w:line="460"/>
        <w:ind w:left="1020" w:firstLineChars="200"/>
        <w:rPr>
          <w:rFonts w:ascii="Times New Roman" w:cs="Times New Roman" w:hAnsi="Times New Roman"/>
          <w:color w:val="000000"/>
          <w:sz w:val="30"/>
          <w:szCs w:val="30"/>
        </w:rPr>
      </w:pPr>
    </w:p>
    <w:p>
      <w:pPr>
        <w:pStyle w:val="style4097"/>
        <w:numPr>
          <w:ilvl w:val="0"/>
          <w:numId w:val="0"/>
        </w:numPr>
        <w:shd w:val="clear" w:color="auto" w:fill="ffffff"/>
        <w:spacing w:before="0" w:beforeAutospacing="false" w:after="0" w:afterAutospacing="false" w:lineRule="atLeast" w:line="460"/>
        <w:ind w:firstLineChars="200"/>
        <w:rPr>
          <w:rStyle w:val="style4098"/>
          <w:rFonts w:ascii="Times New Roman" w:cs="Times New Roman" w:hAnsi="Times New Roman" w:hint="eastAsia"/>
          <w:color w:val="000000"/>
          <w:sz w:val="30"/>
          <w:szCs w:val="30"/>
        </w:rPr>
      </w:pPr>
      <w:r>
        <w:rPr>
          <w:rStyle w:val="style4098"/>
          <w:rFonts w:ascii="Times New Roman" w:cs="Times New Roman" w:hAnsi="Times New Roman" w:hint="eastAsia"/>
          <w:color w:val="000000"/>
          <w:sz w:val="30"/>
          <w:szCs w:val="30"/>
        </w:rPr>
        <w:t>编程环境:</w:t>
      </w:r>
    </w:p>
    <w:p>
      <w:pPr>
        <w:pStyle w:val="style4097"/>
        <w:numPr>
          <w:ilvl w:val="0"/>
          <w:numId w:val="0"/>
        </w:numPr>
        <w:shd w:val="clear" w:color="auto" w:fill="ffffff"/>
        <w:spacing w:before="0" w:beforeAutospacing="false" w:after="0" w:afterAutospacing="false" w:lineRule="atLeast" w:line="460"/>
        <w:ind w:firstLineChars="200"/>
        <w:rPr>
          <w:rFonts w:ascii="Times New Roman" w:cs="Times New Roman" w:hAnsi="Times New Roman"/>
          <w:color w:val="000000"/>
          <w:sz w:val="30"/>
          <w:szCs w:val="30"/>
        </w:rPr>
      </w:pPr>
      <w:r>
        <w:rPr>
          <w:rFonts w:ascii="Times New Roman" w:cs="Times New Roman" w:hAnsi="Times New Roman"/>
          <w:color w:val="000000"/>
          <w:sz w:val="30"/>
          <w:szCs w:val="30"/>
        </w:rPr>
        <w:t>基本程序框架，简单的逻辑结构，</w:t>
      </w:r>
      <w:r>
        <w:rPr>
          <w:rFonts w:ascii="Times New Roman" w:cs="Times New Roman" w:hAnsi="Times New Roman"/>
          <w:color w:val="000000"/>
          <w:sz w:val="30"/>
          <w:szCs w:val="30"/>
        </w:rPr>
        <w:t>信息接</w:t>
      </w:r>
      <w:r>
        <w:rPr>
          <w:rFonts w:ascii="Times New Roman" w:cs="Times New Roman" w:hAnsi="Times New Roman"/>
          <w:color w:val="000000"/>
          <w:sz w:val="30"/>
          <w:szCs w:val="30"/>
        </w:rPr>
        <w:t>收</w:t>
      </w:r>
      <w:r>
        <w:rPr>
          <w:rFonts w:ascii="Times New Roman" w:cs="Times New Roman" w:hAnsi="Times New Roman"/>
          <w:color w:val="000000"/>
          <w:sz w:val="30"/>
          <w:szCs w:val="30"/>
        </w:rPr>
        <w:t>处理</w:t>
      </w:r>
      <w:r>
        <w:rPr>
          <w:rFonts w:ascii="Times New Roman" w:cs="Times New Roman" w:hAnsi="Times New Roman"/>
          <w:color w:val="000000"/>
          <w:sz w:val="30"/>
          <w:szCs w:val="30"/>
        </w:rPr>
        <w:t>及判断</w:t>
      </w:r>
      <w:r>
        <w:rPr>
          <w:rFonts w:ascii="Times New Roman" w:cs="Times New Roman" w:hAnsi="Times New Roman"/>
          <w:color w:val="000000"/>
          <w:sz w:val="30"/>
          <w:szCs w:val="30"/>
        </w:rPr>
        <w:t>结构等。</w:t>
      </w:r>
    </w:p>
    <w:p>
      <w:pPr>
        <w:pStyle w:val="style4097"/>
        <w:numPr>
          <w:ilvl w:val="0"/>
          <w:numId w:val="0"/>
        </w:numPr>
        <w:shd w:val="clear" w:color="auto" w:fill="ffffff"/>
        <w:spacing w:before="0" w:beforeAutospacing="false" w:after="0" w:afterAutospacing="false" w:lineRule="atLeast" w:line="460"/>
        <w:ind w:firstLineChars="200"/>
        <w:rPr>
          <w:rFonts w:ascii="Times New Roman" w:cs="Times New Roman" w:hAnsi="Times New Roman"/>
          <w:color w:val="000000"/>
          <w:sz w:val="30"/>
          <w:szCs w:val="30"/>
        </w:rPr>
      </w:pPr>
    </w:p>
    <w:p>
      <w:pPr>
        <w:pStyle w:val="style4097"/>
        <w:numPr>
          <w:ilvl w:val="0"/>
          <w:numId w:val="0"/>
        </w:numPr>
        <w:shd w:val="clear" w:color="auto" w:fill="ffffff"/>
        <w:spacing w:before="0" w:beforeAutospacing="false" w:after="0" w:afterAutospacing="false" w:lineRule="atLeast" w:line="460"/>
        <w:ind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6</w:t>
      </w:r>
      <w:r>
        <w:rPr>
          <w:rStyle w:val="style4098"/>
          <w:rFonts w:ascii="Times New Roman" w:cs="Times New Roman" w:hAnsi="Times New Roman"/>
          <w:color w:val="000000"/>
          <w:sz w:val="30"/>
          <w:szCs w:val="30"/>
        </w:rPr>
        <w:t>．</w:t>
      </w:r>
      <w:r>
        <w:rPr>
          <w:rStyle w:val="style4098"/>
          <w:rFonts w:ascii="Times New Roman" w:cs="Times New Roman" w:hAnsi="Times New Roman" w:hint="eastAsia"/>
          <w:color w:val="000000"/>
          <w:sz w:val="30"/>
          <w:szCs w:val="30"/>
        </w:rPr>
        <w:t>项目课题</w:t>
      </w:r>
      <w:r>
        <w:rPr>
          <w:rStyle w:val="style4098"/>
          <w:rFonts w:ascii="Times New Roman" w:cs="Times New Roman" w:hAnsi="Times New Roman"/>
          <w:color w:val="000000"/>
          <w:sz w:val="30"/>
          <w:szCs w:val="30"/>
        </w:rPr>
        <w:t>方案设计</w:t>
      </w:r>
    </w:p>
    <w:p>
      <w:pPr>
        <w:pStyle w:val="style4097"/>
        <w:numPr>
          <w:ilvl w:val="0"/>
          <w:numId w:val="1"/>
        </w:numPr>
        <w:shd w:val="clear" w:color="auto" w:fill="ffffff"/>
        <w:spacing w:before="0" w:beforeAutospacing="false" w:after="0" w:afterAutospacing="false" w:lineRule="atLeast" w:line="460"/>
        <w:rPr>
          <w:rFonts w:ascii="Times New Roman" w:cs="Times New Roman" w:hAnsi="Times New Roman"/>
          <w:color w:val="000000"/>
          <w:sz w:val="30"/>
          <w:szCs w:val="30"/>
        </w:rPr>
      </w:pPr>
      <w:r>
        <w:rPr>
          <w:rStyle w:val="style4098"/>
          <w:rFonts w:ascii="Times New Roman" w:cs="Times New Roman" w:hAnsi="Times New Roman"/>
          <w:color w:val="000000"/>
          <w:sz w:val="30"/>
          <w:szCs w:val="30"/>
        </w:rPr>
        <w:t>抽出俩人组装小车，俩人</w:t>
      </w:r>
      <w:r>
        <w:rPr>
          <w:rStyle w:val="style4098"/>
          <w:rFonts w:ascii="Times New Roman" w:cs="Times New Roman" w:hAnsi="Times New Roman"/>
          <w:color w:val="000000"/>
          <w:sz w:val="30"/>
          <w:szCs w:val="30"/>
        </w:rPr>
        <w:t>核查硬件</w:t>
      </w:r>
      <w:r>
        <w:rPr>
          <w:rStyle w:val="style4098"/>
          <w:rFonts w:ascii="Times New Roman" w:cs="Times New Roman" w:hAnsi="Times New Roman"/>
          <w:color w:val="000000"/>
          <w:sz w:val="30"/>
          <w:szCs w:val="30"/>
        </w:rPr>
        <w:t>，俩</w:t>
      </w:r>
      <w:r>
        <w:rPr>
          <w:rStyle w:val="style4098"/>
          <w:rFonts w:ascii="Times New Roman" w:cs="Times New Roman" w:hAnsi="Times New Roman"/>
          <w:color w:val="000000"/>
          <w:sz w:val="30"/>
          <w:szCs w:val="30"/>
        </w:rPr>
        <w:t>人</w:t>
      </w:r>
      <w:r>
        <w:rPr>
          <w:rStyle w:val="style4098"/>
          <w:rFonts w:ascii="Times New Roman" w:cs="Times New Roman" w:hAnsi="Times New Roman"/>
          <w:color w:val="000000"/>
          <w:sz w:val="30"/>
          <w:szCs w:val="30"/>
        </w:rPr>
        <w:t>开始</w:t>
      </w:r>
      <w:r>
        <w:rPr>
          <w:rStyle w:val="style4098"/>
          <w:rFonts w:ascii="Times New Roman" w:cs="Times New Roman" w:hAnsi="Times New Roman"/>
          <w:color w:val="000000"/>
          <w:sz w:val="30"/>
          <w:szCs w:val="30"/>
        </w:rPr>
        <w:t>编</w:t>
      </w:r>
      <w:r>
        <w:rPr>
          <w:rStyle w:val="style4098"/>
          <w:rFonts w:ascii="Times New Roman" w:cs="Times New Roman" w:hAnsi="Times New Roman"/>
          <w:color w:val="000000"/>
          <w:sz w:val="30"/>
          <w:szCs w:val="30"/>
        </w:rPr>
        <w:t>写程序</w:t>
      </w:r>
    </w:p>
    <w:p>
      <w:pPr>
        <w:pStyle w:val="style4097"/>
        <w:numPr>
          <w:ilvl w:val="0"/>
          <w:numId w:val="1"/>
        </w:numPr>
        <w:shd w:val="clear" w:color="auto" w:fill="ffffff"/>
        <w:spacing w:before="0" w:beforeAutospacing="false" w:after="0" w:afterAutospacing="false" w:lineRule="atLeast" w:line="460"/>
        <w:rPr>
          <w:rFonts w:ascii="Times New Roman" w:cs="Times New Roman" w:hAnsi="Times New Roman"/>
          <w:color w:val="000000"/>
          <w:sz w:val="30"/>
          <w:szCs w:val="30"/>
        </w:rPr>
      </w:pPr>
      <w:r>
        <w:rPr>
          <w:rFonts w:ascii="Times New Roman" w:cs="Times New Roman" w:hAnsi="Times New Roman"/>
          <w:color w:val="000000"/>
          <w:sz w:val="30"/>
          <w:szCs w:val="30"/>
        </w:rPr>
        <w:t>多次</w:t>
      </w:r>
      <w:r>
        <w:rPr>
          <w:rFonts w:ascii="Times New Roman" w:cs="Times New Roman" w:hAnsi="Times New Roman"/>
          <w:color w:val="000000"/>
          <w:sz w:val="30"/>
          <w:szCs w:val="30"/>
        </w:rPr>
        <w:t>测试小车的各种性能</w:t>
      </w:r>
      <w:r>
        <w:rPr>
          <w:rFonts w:ascii="Times New Roman" w:cs="Times New Roman" w:hAnsi="Times New Roman"/>
          <w:color w:val="000000"/>
          <w:sz w:val="30"/>
          <w:szCs w:val="30"/>
        </w:rPr>
        <w:t>并记录数据</w:t>
      </w:r>
    </w:p>
    <w:p>
      <w:pPr>
        <w:pStyle w:val="style4097"/>
        <w:numPr>
          <w:ilvl w:val="0"/>
          <w:numId w:val="1"/>
        </w:numPr>
        <w:shd w:val="clear" w:color="auto" w:fill="ffffff"/>
        <w:spacing w:before="0" w:beforeAutospacing="false" w:after="0" w:afterAutospacing="false" w:lineRule="atLeast" w:line="460"/>
        <w:rPr>
          <w:rFonts w:ascii="Times New Roman" w:cs="Times New Roman" w:hAnsi="Times New Roman"/>
          <w:color w:val="000000"/>
          <w:sz w:val="30"/>
          <w:szCs w:val="30"/>
        </w:rPr>
      </w:pPr>
      <w:r>
        <w:rPr>
          <w:rFonts w:ascii="Times New Roman" w:cs="Times New Roman" w:hAnsi="Times New Roman"/>
          <w:color w:val="000000"/>
          <w:sz w:val="30"/>
          <w:szCs w:val="30"/>
        </w:rPr>
        <w:t>多</w:t>
      </w:r>
      <w:r>
        <w:rPr>
          <w:rFonts w:ascii="Times New Roman" w:cs="Times New Roman" w:hAnsi="Times New Roman"/>
          <w:color w:val="000000"/>
          <w:sz w:val="30"/>
          <w:szCs w:val="30"/>
        </w:rPr>
        <w:t>次</w:t>
      </w:r>
      <w:r>
        <w:rPr>
          <w:rFonts w:ascii="Times New Roman" w:cs="Times New Roman" w:hAnsi="Times New Roman"/>
          <w:color w:val="000000"/>
          <w:sz w:val="30"/>
          <w:szCs w:val="30"/>
        </w:rPr>
        <w:t>测试小车直线行走，转弯时的各个参数并记录</w:t>
      </w:r>
    </w:p>
    <w:p>
      <w:pPr>
        <w:pStyle w:val="style4097"/>
        <w:numPr>
          <w:ilvl w:val="0"/>
          <w:numId w:val="1"/>
        </w:numPr>
        <w:shd w:val="clear" w:color="auto" w:fill="ffffff"/>
        <w:spacing w:before="0" w:beforeAutospacing="false" w:after="0" w:afterAutospacing="false" w:lineRule="atLeast" w:line="460"/>
        <w:rPr>
          <w:rFonts w:ascii="Times New Roman" w:cs="Times New Roman" w:hAnsi="Times New Roman"/>
          <w:color w:val="000000"/>
          <w:sz w:val="30"/>
          <w:szCs w:val="30"/>
        </w:rPr>
      </w:pPr>
      <w:r>
        <w:rPr>
          <w:rFonts w:ascii="Times New Roman" w:cs="Times New Roman" w:hAnsi="Times New Roman"/>
          <w:color w:val="000000"/>
          <w:sz w:val="30"/>
          <w:szCs w:val="30"/>
        </w:rPr>
        <w:t>进行实地演练，根据出现的问题具体分析，寻找解决方案</w:t>
      </w:r>
    </w:p>
    <w:p>
      <w:pPr>
        <w:pStyle w:val="style4097"/>
        <w:numPr>
          <w:ilvl w:val="0"/>
          <w:numId w:val="1"/>
        </w:numPr>
        <w:shd w:val="clear" w:color="auto" w:fill="ffffff"/>
        <w:spacing w:before="0" w:beforeAutospacing="false" w:after="0" w:afterAutospacing="false" w:lineRule="atLeast" w:line="460"/>
        <w:rPr>
          <w:rFonts w:ascii="Times New Roman" w:cs="Times New Roman" w:hAnsi="Times New Roman"/>
          <w:color w:val="000000"/>
          <w:sz w:val="30"/>
          <w:szCs w:val="30"/>
        </w:rPr>
      </w:pPr>
      <w:r>
        <w:rPr>
          <w:rFonts w:ascii="Times New Roman" w:cs="Times New Roman" w:hAnsi="Times New Roman"/>
          <w:color w:val="000000"/>
          <w:sz w:val="30"/>
          <w:szCs w:val="30"/>
        </w:rPr>
        <w:t>检查</w:t>
      </w:r>
      <w:r>
        <w:rPr>
          <w:rFonts w:ascii="Times New Roman" w:cs="Times New Roman" w:hAnsi="Times New Roman"/>
          <w:color w:val="000000"/>
          <w:sz w:val="30"/>
          <w:szCs w:val="30"/>
        </w:rPr>
        <w:t>各</w:t>
      </w:r>
      <w:r>
        <w:rPr>
          <w:rFonts w:ascii="Times New Roman" w:cs="Times New Roman" w:hAnsi="Times New Roman"/>
          <w:color w:val="000000"/>
          <w:sz w:val="30"/>
          <w:szCs w:val="30"/>
        </w:rPr>
        <w:t>步骤</w:t>
      </w:r>
      <w:r>
        <w:rPr>
          <w:rFonts w:ascii="Times New Roman" w:cs="Times New Roman" w:hAnsi="Times New Roman"/>
          <w:color w:val="000000"/>
          <w:sz w:val="30"/>
          <w:szCs w:val="30"/>
        </w:rPr>
        <w:t>的准确性</w:t>
      </w:r>
      <w:r>
        <w:rPr>
          <w:rFonts w:ascii="Times New Roman" w:cs="Times New Roman" w:hAnsi="Times New Roman"/>
          <w:color w:val="000000"/>
          <w:sz w:val="30"/>
          <w:szCs w:val="30"/>
        </w:rPr>
        <w:t>及合理性，还有记录数据的科学性，实际性</w:t>
      </w:r>
    </w:p>
    <w:p>
      <w:pPr>
        <w:pStyle w:val="style4097"/>
        <w:shd w:val="clear" w:color="auto" w:fill="ffffff"/>
        <w:spacing w:before="0" w:beforeAutospacing="false" w:after="0" w:afterAutospacing="false" w:lineRule="atLeast" w:line="460"/>
        <w:ind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7</w:t>
      </w:r>
      <w:r>
        <w:rPr>
          <w:rStyle w:val="style4098"/>
          <w:rFonts w:ascii="Times New Roman" w:cs="Times New Roman" w:hAnsi="Times New Roman"/>
          <w:color w:val="000000"/>
          <w:sz w:val="30"/>
          <w:szCs w:val="30"/>
        </w:rPr>
        <w:t>．</w:t>
      </w:r>
      <w:r>
        <w:rPr>
          <w:rStyle w:val="style4098"/>
          <w:rFonts w:ascii="Times New Roman" w:cs="Times New Roman" w:hAnsi="Times New Roman" w:hint="eastAsia"/>
          <w:color w:val="000000"/>
          <w:sz w:val="30"/>
          <w:szCs w:val="30"/>
        </w:rPr>
        <w:t>项目课题</w:t>
      </w:r>
      <w:r>
        <w:rPr>
          <w:rStyle w:val="style4098"/>
          <w:rFonts w:ascii="Times New Roman" w:cs="Times New Roman" w:hAnsi="Times New Roman"/>
          <w:color w:val="000000"/>
          <w:sz w:val="30"/>
          <w:szCs w:val="30"/>
        </w:rPr>
        <w:t>数据记录和处理</w:t>
      </w:r>
    </w:p>
    <w:p>
      <w:pPr>
        <w:pStyle w:val="style4097"/>
        <w:numPr>
          <w:ilvl w:val="0"/>
          <w:numId w:val="4"/>
        </w:numPr>
        <w:shd w:val="clear" w:color="auto" w:fill="ffffff"/>
        <w:spacing w:before="0" w:beforeAutospacing="false" w:after="0" w:afterAutospacing="false" w:lineRule="atLeast" w:line="460"/>
        <w:rPr>
          <w:rFonts w:ascii="Times New Roman" w:cs="Times New Roman" w:hAnsi="Times New Roman"/>
          <w:color w:val="000000"/>
          <w:sz w:val="30"/>
          <w:szCs w:val="30"/>
        </w:rPr>
      </w:pPr>
      <w:r>
        <w:rPr>
          <w:rFonts w:ascii="Times New Roman" w:cs="Times New Roman" w:hAnsi="Times New Roman"/>
          <w:color w:val="000000"/>
          <w:sz w:val="30"/>
          <w:szCs w:val="30"/>
        </w:rPr>
        <w:t>剔除不合理的数据</w:t>
      </w:r>
    </w:p>
    <w:p>
      <w:pPr>
        <w:pStyle w:val="style4097"/>
        <w:numPr>
          <w:ilvl w:val="0"/>
          <w:numId w:val="4"/>
        </w:numPr>
        <w:shd w:val="clear" w:color="auto" w:fill="ffffff"/>
        <w:spacing w:before="0" w:beforeAutospacing="false" w:after="0" w:afterAutospacing="false" w:lineRule="atLeast" w:line="460"/>
        <w:rPr>
          <w:rFonts w:ascii="Times New Roman" w:cs="Times New Roman" w:hAnsi="Times New Roman"/>
          <w:color w:val="000000"/>
          <w:sz w:val="30"/>
          <w:szCs w:val="30"/>
        </w:rPr>
      </w:pPr>
      <w:r>
        <w:rPr>
          <w:rFonts w:ascii="Times New Roman" w:cs="Times New Roman" w:hAnsi="Times New Roman"/>
          <w:color w:val="000000"/>
          <w:sz w:val="30"/>
          <w:szCs w:val="30"/>
        </w:rPr>
        <w:t>以参数为分类，绘制正态分布图</w:t>
      </w:r>
    </w:p>
    <w:p>
      <w:pPr>
        <w:pStyle w:val="style4097"/>
        <w:numPr>
          <w:ilvl w:val="0"/>
          <w:numId w:val="4"/>
        </w:numPr>
        <w:shd w:val="clear" w:color="auto" w:fill="ffffff"/>
        <w:spacing w:before="0" w:beforeAutospacing="false" w:after="0" w:afterAutospacing="false" w:lineRule="atLeast" w:line="460"/>
        <w:rPr>
          <w:rFonts w:ascii="Times New Roman" w:cs="Times New Roman" w:hAnsi="Times New Roman"/>
          <w:color w:val="000000"/>
          <w:sz w:val="30"/>
          <w:szCs w:val="30"/>
        </w:rPr>
      </w:pPr>
      <w:r>
        <w:rPr>
          <w:rFonts w:ascii="Times New Roman" w:cs="Times New Roman" w:hAnsi="Times New Roman"/>
          <w:color w:val="000000"/>
          <w:sz w:val="30"/>
          <w:szCs w:val="30"/>
        </w:rPr>
        <w:t>依据正态分布图调整程序中各个参数的范围</w:t>
      </w:r>
    </w:p>
    <w:p>
      <w:pPr>
        <w:pStyle w:val="style4097"/>
        <w:numPr>
          <w:ilvl w:val="0"/>
          <w:numId w:val="0"/>
        </w:numPr>
        <w:shd w:val="clear" w:color="auto" w:fill="ffffff"/>
        <w:spacing w:before="0" w:beforeAutospacing="false" w:after="0" w:afterAutospacing="false" w:lineRule="atLeast" w:line="460"/>
        <w:ind w:left="1020" w:firstLineChars="200"/>
        <w:rPr>
          <w:rFonts w:ascii="Times New Roman" w:cs="Times New Roman" w:hAnsi="Times New Roman"/>
          <w:color w:val="000000"/>
          <w:sz w:val="30"/>
          <w:szCs w:val="30"/>
        </w:rPr>
      </w:pPr>
    </w:p>
    <w:p>
      <w:pPr>
        <w:pStyle w:val="style4097"/>
        <w:numPr>
          <w:ilvl w:val="0"/>
          <w:numId w:val="0"/>
        </w:numPr>
        <w:shd w:val="clear" w:color="auto" w:fill="ffffff"/>
        <w:spacing w:before="0" w:beforeAutospacing="false" w:after="0" w:afterAutospacing="false" w:lineRule="atLeast" w:line="460"/>
        <w:ind w:left="1020" w:firstLineChars="200"/>
        <w:rPr>
          <w:rFonts w:ascii="Times New Roman" w:cs="Times New Roman" w:hAnsi="Times New Roman"/>
          <w:color w:val="000000"/>
          <w:sz w:val="30"/>
          <w:szCs w:val="30"/>
        </w:rPr>
      </w:pPr>
    </w:p>
    <w:p>
      <w:pPr>
        <w:pStyle w:val="style4097"/>
        <w:shd w:val="clear" w:color="auto" w:fill="ffffff"/>
        <w:spacing w:before="0" w:beforeAutospacing="false" w:after="0" w:afterAutospacing="false" w:lineRule="atLeast" w:line="460"/>
        <w:ind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8</w:t>
      </w:r>
      <w:r>
        <w:rPr>
          <w:rStyle w:val="style4098"/>
          <w:rFonts w:ascii="Times New Roman" w:cs="Times New Roman" w:hAnsi="Times New Roman"/>
          <w:color w:val="000000"/>
          <w:sz w:val="30"/>
          <w:szCs w:val="30"/>
        </w:rPr>
        <w:t>．</w:t>
      </w:r>
      <w:r>
        <w:rPr>
          <w:rStyle w:val="style4098"/>
          <w:rFonts w:ascii="Times New Roman" w:cs="Times New Roman" w:hAnsi="Times New Roman" w:hint="eastAsia"/>
          <w:color w:val="000000"/>
          <w:sz w:val="30"/>
          <w:szCs w:val="30"/>
        </w:rPr>
        <w:t>项目课题</w:t>
      </w:r>
      <w:r>
        <w:rPr>
          <w:rStyle w:val="style4098"/>
          <w:rFonts w:ascii="Times New Roman" w:cs="Times New Roman" w:hAnsi="Times New Roman"/>
          <w:color w:val="000000"/>
          <w:sz w:val="30"/>
          <w:szCs w:val="30"/>
        </w:rPr>
        <w:t>结果与分析</w:t>
      </w:r>
    </w:p>
    <w:p>
      <w:pPr>
        <w:pStyle w:val="style4097"/>
        <w:shd w:val="clear" w:color="auto" w:fill="ffffff"/>
        <w:spacing w:before="0" w:beforeAutospacing="false" w:after="0" w:afterAutospacing="false" w:lineRule="atLeast" w:line="460"/>
        <w:ind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最后小车没能</w:t>
      </w:r>
      <w:r>
        <w:rPr>
          <w:rStyle w:val="style4098"/>
          <w:rFonts w:ascii="Times New Roman" w:cs="Times New Roman" w:hAnsi="Times New Roman"/>
          <w:color w:val="000000"/>
          <w:sz w:val="30"/>
          <w:szCs w:val="30"/>
        </w:rPr>
        <w:t>走出迷宫，我们都感到很遗憾，主要有</w:t>
      </w:r>
      <w:r>
        <w:rPr>
          <w:rStyle w:val="style4098"/>
          <w:rFonts w:ascii="Times New Roman" w:cs="Times New Roman" w:hAnsi="Times New Roman"/>
          <w:color w:val="000000"/>
          <w:sz w:val="30"/>
          <w:szCs w:val="30"/>
        </w:rPr>
        <w:t>以下几点原因</w:t>
      </w:r>
    </w:p>
    <w:p>
      <w:pPr>
        <w:pStyle w:val="style4097"/>
        <w:numPr>
          <w:ilvl w:val="0"/>
          <w:numId w:val="2"/>
        </w:numPr>
        <w:shd w:val="clear" w:color="auto" w:fill="ffffff"/>
        <w:spacing w:before="0" w:beforeAutospacing="false" w:after="0" w:afterAutospacing="false" w:lineRule="atLeast" w:line="460"/>
        <w:rPr>
          <w:rFonts w:ascii="Times New Roman" w:cs="Times New Roman" w:hAnsi="Times New Roman"/>
          <w:color w:val="000000"/>
          <w:sz w:val="30"/>
          <w:szCs w:val="30"/>
        </w:rPr>
      </w:pPr>
      <w:r>
        <w:rPr>
          <w:rStyle w:val="style4098"/>
          <w:rFonts w:ascii="Times New Roman" w:cs="Times New Roman" w:hAnsi="Times New Roman"/>
          <w:color w:val="000000"/>
          <w:sz w:val="30"/>
          <w:szCs w:val="30"/>
        </w:rPr>
        <w:t>前期前传感器失灵，浪费我们大量时间调试</w:t>
      </w:r>
    </w:p>
    <w:p>
      <w:pPr>
        <w:pStyle w:val="style4097"/>
        <w:numPr>
          <w:ilvl w:val="0"/>
          <w:numId w:val="2"/>
        </w:numPr>
        <w:shd w:val="clear" w:color="auto" w:fill="ffffff"/>
        <w:spacing w:before="0" w:beforeAutospacing="false" w:after="0" w:afterAutospacing="false" w:lineRule="atLeast" w:line="460"/>
        <w:rPr>
          <w:rFonts w:ascii="Times New Roman" w:cs="Times New Roman" w:hAnsi="Times New Roman"/>
          <w:color w:val="000000"/>
          <w:sz w:val="30"/>
          <w:szCs w:val="30"/>
        </w:rPr>
      </w:pPr>
      <w:r>
        <w:rPr>
          <w:rFonts w:ascii="Times New Roman" w:cs="Times New Roman" w:hAnsi="Times New Roman"/>
          <w:color w:val="000000"/>
          <w:sz w:val="30"/>
          <w:szCs w:val="30"/>
        </w:rPr>
        <w:t>电池电量不足，无法持续实验</w:t>
      </w:r>
    </w:p>
    <w:p>
      <w:pPr>
        <w:pStyle w:val="style4097"/>
        <w:numPr>
          <w:ilvl w:val="0"/>
          <w:numId w:val="2"/>
        </w:numPr>
        <w:shd w:val="clear" w:color="auto" w:fill="ffffff"/>
        <w:spacing w:before="0" w:beforeAutospacing="false" w:after="0" w:afterAutospacing="false" w:lineRule="atLeast" w:line="460"/>
        <w:rPr>
          <w:rFonts w:ascii="Times New Roman" w:cs="Times New Roman" w:hAnsi="Times New Roman"/>
          <w:color w:val="000000"/>
          <w:sz w:val="30"/>
          <w:szCs w:val="30"/>
        </w:rPr>
      </w:pPr>
      <w:r>
        <w:rPr>
          <w:rFonts w:ascii="Times New Roman" w:cs="Times New Roman" w:hAnsi="Times New Roman"/>
          <w:color w:val="000000"/>
          <w:sz w:val="30"/>
          <w:szCs w:val="30"/>
        </w:rPr>
        <w:t>WiFi时断时续，</w:t>
      </w:r>
      <w:r>
        <w:rPr>
          <w:rFonts w:ascii="Times New Roman" w:cs="Times New Roman" w:hAnsi="Times New Roman"/>
          <w:color w:val="000000"/>
          <w:sz w:val="30"/>
          <w:szCs w:val="30"/>
        </w:rPr>
        <w:t>无法</w:t>
      </w:r>
      <w:r>
        <w:rPr>
          <w:rFonts w:ascii="Times New Roman" w:cs="Times New Roman" w:hAnsi="Times New Roman"/>
          <w:color w:val="000000"/>
          <w:sz w:val="30"/>
          <w:szCs w:val="30"/>
        </w:rPr>
        <w:t>执行程序的命令</w:t>
      </w:r>
    </w:p>
    <w:p>
      <w:pPr>
        <w:pStyle w:val="style4097"/>
        <w:numPr>
          <w:ilvl w:val="0"/>
          <w:numId w:val="0"/>
        </w:numPr>
        <w:shd w:val="clear" w:color="auto" w:fill="ffffff"/>
        <w:spacing w:before="0" w:beforeAutospacing="false" w:after="0" w:afterAutospacing="false" w:lineRule="atLeast" w:line="460"/>
        <w:ind w:left="1020" w:firstLineChars="200"/>
        <w:rPr>
          <w:rFonts w:ascii="Times New Roman" w:cs="Times New Roman" w:hAnsi="Times New Roman"/>
          <w:color w:val="000000"/>
          <w:sz w:val="30"/>
          <w:szCs w:val="30"/>
        </w:rPr>
      </w:pPr>
      <w:r>
        <w:rPr>
          <w:rFonts w:ascii="Times New Roman" w:cs="Times New Roman" w:hAnsi="Times New Roman"/>
          <w:color w:val="000000"/>
          <w:sz w:val="30"/>
          <w:szCs w:val="30"/>
        </w:rPr>
        <w:t>当然还有最重要一点</w:t>
      </w:r>
      <w:r>
        <w:rPr>
          <w:rFonts w:ascii="Times New Roman" w:cs="Times New Roman" w:hAnsi="Times New Roman"/>
          <w:color w:val="000000"/>
          <w:sz w:val="30"/>
          <w:szCs w:val="30"/>
        </w:rPr>
        <w:t>:我们没</w:t>
      </w:r>
      <w:r>
        <w:rPr>
          <w:rFonts w:ascii="Times New Roman" w:cs="Times New Roman" w:hAnsi="Times New Roman"/>
          <w:color w:val="000000"/>
          <w:sz w:val="30"/>
          <w:szCs w:val="30"/>
        </w:rPr>
        <w:t>能在</w:t>
      </w:r>
      <w:r>
        <w:rPr>
          <w:rFonts w:ascii="Times New Roman" w:cs="Times New Roman" w:hAnsi="Times New Roman"/>
          <w:color w:val="000000"/>
          <w:sz w:val="30"/>
          <w:szCs w:val="30"/>
        </w:rPr>
        <w:t>出现</w:t>
      </w:r>
      <w:r>
        <w:rPr>
          <w:rFonts w:ascii="Times New Roman" w:cs="Times New Roman" w:hAnsi="Times New Roman"/>
          <w:color w:val="000000"/>
          <w:sz w:val="30"/>
          <w:szCs w:val="30"/>
        </w:rPr>
        <w:t>随机意外</w:t>
      </w:r>
      <w:r>
        <w:rPr>
          <w:rFonts w:ascii="Times New Roman" w:cs="Times New Roman" w:hAnsi="Times New Roman"/>
          <w:color w:val="000000"/>
          <w:sz w:val="30"/>
          <w:szCs w:val="30"/>
        </w:rPr>
        <w:t>时制定最恰当的方案补救。</w:t>
      </w:r>
    </w:p>
    <w:p>
      <w:pPr>
        <w:pStyle w:val="style4097"/>
        <w:numPr>
          <w:ilvl w:val="0"/>
          <w:numId w:val="0"/>
        </w:numPr>
        <w:shd w:val="clear" w:color="auto" w:fill="ffffff"/>
        <w:spacing w:before="0" w:beforeAutospacing="false" w:after="0" w:afterAutospacing="false" w:lineRule="atLeast" w:line="460"/>
        <w:ind w:left="1020" w:firstLineChars="200"/>
        <w:rPr>
          <w:rFonts w:ascii="Times New Roman" w:cs="Times New Roman" w:hAnsi="Times New Roman"/>
          <w:color w:val="000000"/>
          <w:sz w:val="30"/>
          <w:szCs w:val="30"/>
        </w:rPr>
      </w:pPr>
    </w:p>
    <w:p>
      <w:pPr>
        <w:pStyle w:val="style4097"/>
        <w:numPr>
          <w:ilvl w:val="0"/>
          <w:numId w:val="0"/>
        </w:numPr>
        <w:shd w:val="clear" w:color="auto" w:fill="ffffff"/>
        <w:spacing w:before="0" w:beforeAutospacing="false" w:after="0" w:afterAutospacing="false" w:lineRule="atLeast" w:line="460"/>
        <w:ind w:firstLineChars="200"/>
        <w:rPr>
          <w:rFonts w:ascii="Times New Roman" w:cs="Times New Roman" w:hAnsi="Times New Roman"/>
          <w:color w:val="000000"/>
          <w:sz w:val="30"/>
          <w:szCs w:val="30"/>
        </w:rPr>
      </w:pP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9．讨论、心得</w:t>
      </w: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李木星:</w:t>
      </w:r>
      <w:r>
        <w:rPr>
          <w:rStyle w:val="style4098"/>
          <w:rFonts w:ascii="Times New Roman" w:cs="Times New Roman" w:hAnsi="Times New Roman"/>
          <w:color w:val="000000"/>
          <w:sz w:val="30"/>
          <w:szCs w:val="30"/>
        </w:rPr>
        <w:t>从</w:t>
      </w:r>
      <w:r>
        <w:rPr>
          <w:rStyle w:val="style4098"/>
          <w:rFonts w:ascii="Times New Roman" w:cs="Times New Roman" w:hAnsi="Times New Roman"/>
          <w:color w:val="000000"/>
          <w:sz w:val="30"/>
          <w:szCs w:val="30"/>
        </w:rPr>
        <w:t>组装小车</w:t>
      </w:r>
      <w:r>
        <w:rPr>
          <w:rStyle w:val="style4098"/>
          <w:rFonts w:ascii="Times New Roman" w:cs="Times New Roman" w:hAnsi="Times New Roman"/>
          <w:color w:val="000000"/>
          <w:sz w:val="30"/>
          <w:szCs w:val="30"/>
        </w:rPr>
        <w:t>到测试性能再到比赛，我感受</w:t>
      </w:r>
      <w:r>
        <w:rPr>
          <w:rStyle w:val="style4098"/>
          <w:rFonts w:ascii="Times New Roman" w:cs="Times New Roman" w:hAnsi="Times New Roman"/>
          <w:color w:val="000000"/>
          <w:sz w:val="30"/>
          <w:szCs w:val="30"/>
        </w:rPr>
        <w:t>到小组成员在慢慢磨合中越来越有默契，也更清楚自己擅长那部分，哪部分自己负责的</w:t>
      </w:r>
      <w:r>
        <w:rPr>
          <w:rStyle w:val="style4098"/>
          <w:rFonts w:ascii="Times New Roman" w:cs="Times New Roman" w:hAnsi="Times New Roman"/>
          <w:color w:val="000000"/>
          <w:sz w:val="30"/>
          <w:szCs w:val="30"/>
        </w:rPr>
        <w:t>。</w:t>
      </w:r>
      <w:r>
        <w:rPr>
          <w:rStyle w:val="style4098"/>
          <w:rFonts w:ascii="Times New Roman" w:cs="Times New Roman" w:hAnsi="Times New Roman"/>
          <w:color w:val="000000"/>
          <w:sz w:val="30"/>
          <w:szCs w:val="30"/>
        </w:rPr>
        <w:t>即使是在不需要自己时，</w:t>
      </w:r>
      <w:r>
        <w:rPr>
          <w:rStyle w:val="style4098"/>
          <w:rFonts w:ascii="Times New Roman" w:cs="Times New Roman" w:hAnsi="Times New Roman"/>
          <w:color w:val="000000"/>
          <w:sz w:val="30"/>
          <w:szCs w:val="30"/>
        </w:rPr>
        <w:t>也会给其他人当下手，从不会让自己闲着，看着别人工作。</w:t>
      </w: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在这门</w:t>
      </w:r>
      <w:r>
        <w:rPr>
          <w:rStyle w:val="style4098"/>
          <w:rFonts w:ascii="Times New Roman" w:cs="Times New Roman" w:hAnsi="Times New Roman"/>
          <w:color w:val="000000"/>
          <w:sz w:val="30"/>
          <w:szCs w:val="30"/>
        </w:rPr>
        <w:t>课的过程中，我学会了如何根据我的组员的能力来分配工作，从一开始的生疏，慢慢地熟练，也让我懂得了需要体谅组员的难处，自己都做些事去为他们善后。而且，我还</w:t>
      </w:r>
      <w:r>
        <w:rPr>
          <w:rStyle w:val="style4098"/>
          <w:rFonts w:ascii="Times New Roman" w:cs="Times New Roman" w:hAnsi="Times New Roman"/>
          <w:color w:val="000000"/>
          <w:sz w:val="30"/>
          <w:szCs w:val="30"/>
        </w:rPr>
        <w:t>在这课中</w:t>
      </w:r>
      <w:r>
        <w:rPr>
          <w:rStyle w:val="style4098"/>
          <w:rFonts w:ascii="Times New Roman" w:cs="Times New Roman" w:hAnsi="Times New Roman"/>
          <w:color w:val="000000"/>
          <w:sz w:val="30"/>
          <w:szCs w:val="30"/>
        </w:rPr>
        <w:t>发现了自己的一些能力和不足，比如说，组装小车</w:t>
      </w:r>
      <w:r>
        <w:rPr>
          <w:rStyle w:val="style4098"/>
          <w:rFonts w:ascii="Times New Roman" w:cs="Times New Roman" w:hAnsi="Times New Roman"/>
          <w:color w:val="000000"/>
          <w:sz w:val="30"/>
          <w:szCs w:val="30"/>
        </w:rPr>
        <w:t>时我觉得得心应手，但在写程序时就有点不知所措了。虽然我是学数学的，逻辑方面完全没问题，</w:t>
      </w:r>
      <w:r>
        <w:rPr>
          <w:rStyle w:val="style4098"/>
          <w:rFonts w:ascii="Times New Roman" w:cs="Times New Roman" w:hAnsi="Times New Roman"/>
          <w:color w:val="000000"/>
          <w:sz w:val="30"/>
          <w:szCs w:val="30"/>
        </w:rPr>
        <w:t>但</w:t>
      </w:r>
      <w:r>
        <w:rPr>
          <w:rStyle w:val="style4098"/>
          <w:rFonts w:ascii="Times New Roman" w:cs="Times New Roman" w:hAnsi="Times New Roman"/>
          <w:color w:val="000000"/>
          <w:sz w:val="30"/>
          <w:szCs w:val="30"/>
        </w:rPr>
        <w:t>有些写程序的基础知识不太了解，就</w:t>
      </w:r>
      <w:r>
        <w:rPr>
          <w:rStyle w:val="style4098"/>
          <w:rFonts w:ascii="Times New Roman" w:cs="Times New Roman" w:hAnsi="Times New Roman"/>
          <w:color w:val="000000"/>
          <w:sz w:val="30"/>
          <w:szCs w:val="30"/>
        </w:rPr>
        <w:t>写不来了。总之，在这门课里我受益匪浅，大大地提高</w:t>
      </w:r>
      <w:r>
        <w:rPr>
          <w:rStyle w:val="style4098"/>
          <w:rFonts w:ascii="Times New Roman" w:cs="Times New Roman" w:hAnsi="Times New Roman"/>
          <w:color w:val="000000"/>
          <w:sz w:val="30"/>
          <w:szCs w:val="30"/>
        </w:rPr>
        <w:t>自身的各项能力，也大大地丰富了大学</w:t>
      </w:r>
      <w:r>
        <w:rPr>
          <w:rStyle w:val="style4098"/>
          <w:rFonts w:ascii="Times New Roman" w:cs="Times New Roman" w:hAnsi="Times New Roman"/>
          <w:color w:val="000000"/>
          <w:sz w:val="30"/>
          <w:szCs w:val="30"/>
        </w:rPr>
        <w:t>生活</w:t>
      </w:r>
      <w:r>
        <w:rPr>
          <w:rStyle w:val="style4098"/>
          <w:rFonts w:ascii="Times New Roman" w:cs="Times New Roman" w:hAnsi="Times New Roman"/>
          <w:color w:val="000000"/>
          <w:sz w:val="30"/>
          <w:szCs w:val="30"/>
        </w:rPr>
        <w:t>。非常感谢老</w:t>
      </w:r>
      <w:r>
        <w:rPr>
          <w:rStyle w:val="style4098"/>
          <w:rFonts w:ascii="Times New Roman" w:cs="Times New Roman" w:hAnsi="Times New Roman"/>
          <w:color w:val="000000"/>
          <w:sz w:val="30"/>
          <w:szCs w:val="30"/>
        </w:rPr>
        <w:t>周给我们</w:t>
      </w:r>
      <w:r>
        <w:rPr>
          <w:rStyle w:val="style4098"/>
          <w:rFonts w:ascii="Times New Roman" w:cs="Times New Roman" w:hAnsi="Times New Roman"/>
          <w:color w:val="000000"/>
          <w:sz w:val="30"/>
          <w:szCs w:val="30"/>
        </w:rPr>
        <w:t>开这门课。</w:t>
      </w: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胡建波:</w:t>
      </w:r>
      <w:r>
        <w:rPr>
          <w:rStyle w:val="style4098"/>
          <w:rFonts w:ascii="Times New Roman" w:cs="Times New Roman" w:hAnsi="Times New Roman"/>
          <w:color w:val="000000"/>
          <w:sz w:val="30"/>
          <w:szCs w:val="30"/>
        </w:rPr>
        <w:t>实践中考虑因素很多，影响结果包括硬件配置是否恰当，各个接头的不良接触严重干扰实践结</w:t>
      </w:r>
      <w:r>
        <w:rPr>
          <w:rStyle w:val="style4098"/>
          <w:rFonts w:ascii="Times New Roman" w:cs="Times New Roman" w:hAnsi="Times New Roman"/>
          <w:color w:val="000000"/>
          <w:sz w:val="30"/>
          <w:szCs w:val="30"/>
        </w:rPr>
        <w:t>果。在这门课</w:t>
      </w:r>
      <w:r>
        <w:rPr>
          <w:rStyle w:val="style4098"/>
          <w:rFonts w:ascii="Times New Roman" w:cs="Times New Roman" w:hAnsi="Times New Roman"/>
          <w:color w:val="000000"/>
          <w:sz w:val="30"/>
          <w:szCs w:val="30"/>
        </w:rPr>
        <w:t>里我</w:t>
      </w:r>
      <w:r>
        <w:rPr>
          <w:rStyle w:val="style4098"/>
          <w:rFonts w:ascii="Times New Roman" w:cs="Times New Roman" w:hAnsi="Times New Roman"/>
          <w:color w:val="000000"/>
          <w:sz w:val="30"/>
          <w:szCs w:val="30"/>
        </w:rPr>
        <w:t>提高了实践操作能力，团队合作能力</w:t>
      </w:r>
      <w:r>
        <w:rPr>
          <w:rStyle w:val="style4098"/>
          <w:rFonts w:ascii="Times New Roman" w:cs="Times New Roman" w:hAnsi="Times New Roman"/>
          <w:color w:val="000000"/>
          <w:sz w:val="30"/>
          <w:szCs w:val="30"/>
        </w:rPr>
        <w:t>；</w:t>
      </w:r>
      <w:r>
        <w:rPr>
          <w:rStyle w:val="style4098"/>
          <w:rFonts w:ascii="Times New Roman" w:cs="Times New Roman" w:hAnsi="Times New Roman"/>
          <w:color w:val="000000"/>
          <w:sz w:val="30"/>
          <w:szCs w:val="30"/>
        </w:rPr>
        <w:t>相互协助的操作</w:t>
      </w:r>
      <w:r>
        <w:rPr>
          <w:rStyle w:val="style4098"/>
          <w:rFonts w:ascii="Times New Roman" w:cs="Times New Roman" w:hAnsi="Times New Roman"/>
          <w:color w:val="000000"/>
          <w:sz w:val="30"/>
          <w:szCs w:val="30"/>
        </w:rPr>
        <w:t>。</w:t>
      </w:r>
      <w:r>
        <w:rPr>
          <w:rStyle w:val="style4098"/>
          <w:rFonts w:ascii="Times New Roman" w:cs="Times New Roman" w:hAnsi="Times New Roman"/>
          <w:color w:val="000000"/>
          <w:sz w:val="30"/>
          <w:szCs w:val="30"/>
        </w:rPr>
        <w:t>老师讲的很细心，很详细，从另一种层次上充分认识了程序，丰富了大学生活文化，充实了自己的人生经历，为今后学习的进一步开展积累了经验，合作中加强了操作者间的友谊，扩充了自己的知识量，拓宽了自身知识面，一定程度上，改变了自己对程序的态度，增强了学习的自信心，这次学习的经历使我受益匪浅，让我对大学有了更加全面的认识，程序，方便了我们的生活，多样化学习效果十分好。</w:t>
      </w: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张丽月:本学期课程考试以机器小车设计大赛的形式，并且组队操作(包括设计总体方案、硬件电路、软件设计、调试等工作)。趣味性强，同时也可以学到很多东西。</w:t>
      </w: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我</w:t>
      </w:r>
      <w:r>
        <w:rPr>
          <w:rStyle w:val="style4098"/>
          <w:rFonts w:ascii="Times New Roman" w:cs="Times New Roman" w:hAnsi="Times New Roman"/>
          <w:color w:val="000000"/>
          <w:sz w:val="30"/>
          <w:szCs w:val="30"/>
        </w:rPr>
        <w:t>感受到</w:t>
      </w:r>
      <w:r>
        <w:rPr>
          <w:rStyle w:val="style4098"/>
          <w:rFonts w:ascii="Times New Roman" w:cs="Times New Roman" w:hAnsi="Times New Roman"/>
          <w:color w:val="000000"/>
          <w:sz w:val="30"/>
          <w:szCs w:val="30"/>
        </w:rPr>
        <w:t>，在这学期的实验中，在收获知识的同时，还收获了阅历，收获了成熟，在此过程中，我们通过查找大量资料，请教老师，以及不懈的努力，不仅培养了独立思考、动手操作的能力，在各种其它能力上也都有了提高。更重要的是，在实验课上，我们学会了很多学习的方法。而这是日后最实用的，真的是受益匪浅。要面对社会的挑战，只有不断的学习、实践，再学习、再实践。</w:t>
      </w: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p>
    <w:p>
      <w:pPr>
        <w:pStyle w:val="style4097"/>
        <w:numPr>
          <w:ilvl w:val="0"/>
          <w:numId w:val="0"/>
        </w:numPr>
        <w:shd w:val="clear" w:color="auto" w:fill="ffffff"/>
        <w:spacing w:before="0" w:beforeAutospacing="false" w:after="0" w:afterAutospacing="false" w:lineRule="atLeast" w:line="460"/>
        <w:ind w:firstLineChars="200"/>
        <w:jc w:val="left"/>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 xml:space="preserve">   </w:t>
      </w:r>
      <w:r>
        <w:rPr>
          <w:rStyle w:val="style4098"/>
          <w:rFonts w:ascii="Times New Roman" w:cs="Times New Roman" w:hAnsi="Times New Roman"/>
          <w:color w:val="000000"/>
          <w:sz w:val="30"/>
          <w:szCs w:val="30"/>
        </w:rPr>
        <w:t>汪成:</w:t>
      </w:r>
      <w:r>
        <w:rPr>
          <w:rStyle w:val="style4098"/>
          <w:rFonts w:ascii="Times New Roman" w:cs="Times New Roman" w:hAnsi="Times New Roman"/>
          <w:color w:val="000000"/>
          <w:sz w:val="30"/>
          <w:szCs w:val="30"/>
        </w:rPr>
        <w:t>　这门课有助于我</w:t>
      </w:r>
      <w:r>
        <w:rPr>
          <w:rStyle w:val="style4098"/>
          <w:rFonts w:ascii="Times New Roman" w:cs="Times New Roman" w:hAnsi="Times New Roman"/>
          <w:color w:val="000000"/>
          <w:sz w:val="30"/>
          <w:szCs w:val="30"/>
        </w:rPr>
        <w:t>们更了解</w:t>
      </w:r>
      <w:r>
        <w:rPr>
          <w:rStyle w:val="style4098"/>
          <w:rFonts w:ascii="Times New Roman" w:cs="Times New Roman" w:hAnsi="Times New Roman"/>
          <w:color w:val="000000"/>
          <w:sz w:val="30"/>
          <w:szCs w:val="30"/>
        </w:rPr>
        <w:t>编程</w:t>
      </w:r>
      <w:r>
        <w:rPr>
          <w:rStyle w:val="style4098"/>
          <w:rFonts w:ascii="Times New Roman" w:cs="Times New Roman" w:hAnsi="Times New Roman"/>
          <w:color w:val="000000"/>
          <w:sz w:val="30"/>
          <w:szCs w:val="30"/>
        </w:rPr>
        <w:t>，培养对编程</w:t>
      </w:r>
      <w:r>
        <w:rPr>
          <w:rStyle w:val="style4098"/>
          <w:rFonts w:ascii="Times New Roman" w:cs="Times New Roman" w:hAnsi="Times New Roman"/>
          <w:color w:val="000000"/>
          <w:sz w:val="30"/>
          <w:szCs w:val="30"/>
        </w:rPr>
        <w:t>的</w:t>
      </w:r>
      <w:r>
        <w:rPr>
          <w:rStyle w:val="style4098"/>
          <w:rFonts w:ascii="Times New Roman" w:cs="Times New Roman" w:hAnsi="Times New Roman"/>
          <w:color w:val="000000"/>
          <w:sz w:val="30"/>
          <w:szCs w:val="30"/>
        </w:rPr>
        <w:t>兴趣</w:t>
      </w:r>
      <w:r>
        <w:rPr>
          <w:rStyle w:val="style4098"/>
          <w:rFonts w:ascii="Times New Roman" w:cs="Times New Roman" w:hAnsi="Times New Roman"/>
          <w:color w:val="000000"/>
          <w:sz w:val="30"/>
          <w:szCs w:val="30"/>
        </w:rPr>
        <w:t>。</w:t>
      </w:r>
      <w:r>
        <w:rPr>
          <w:rStyle w:val="style4098"/>
          <w:rFonts w:ascii="Times New Roman" w:cs="Times New Roman" w:hAnsi="Times New Roman"/>
          <w:color w:val="000000"/>
          <w:sz w:val="30"/>
          <w:szCs w:val="30"/>
        </w:rPr>
        <w:t>机器小车设计</w:t>
      </w:r>
    </w:p>
    <w:p>
      <w:pPr>
        <w:pStyle w:val="style4097"/>
        <w:numPr>
          <w:ilvl w:val="0"/>
          <w:numId w:val="0"/>
        </w:numPr>
        <w:shd w:val="clear" w:color="auto" w:fill="ffffff"/>
        <w:spacing w:before="0" w:beforeAutospacing="false" w:after="0" w:afterAutospacing="false" w:lineRule="atLeast" w:line="460"/>
        <w:ind w:firstLineChars="200"/>
        <w:jc w:val="left"/>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 xml:space="preserve"> </w:t>
      </w:r>
      <w:r>
        <w:rPr>
          <w:rStyle w:val="style4098"/>
          <w:rFonts w:ascii="Times New Roman" w:cs="Times New Roman" w:hAnsi="Times New Roman"/>
          <w:color w:val="000000"/>
          <w:sz w:val="30"/>
          <w:szCs w:val="30"/>
        </w:rPr>
        <w:t xml:space="preserve">  </w:t>
      </w:r>
      <w:r>
        <w:rPr>
          <w:rStyle w:val="style4098"/>
          <w:rFonts w:ascii="Times New Roman" w:cs="Times New Roman" w:hAnsi="Times New Roman"/>
          <w:color w:val="000000"/>
          <w:sz w:val="30"/>
          <w:szCs w:val="30"/>
        </w:rPr>
        <w:t>的课</w:t>
      </w:r>
      <w:r>
        <w:rPr>
          <w:rStyle w:val="style4098"/>
          <w:rFonts w:ascii="Times New Roman" w:cs="Times New Roman" w:hAnsi="Times New Roman"/>
          <w:color w:val="000000"/>
          <w:sz w:val="30"/>
          <w:szCs w:val="30"/>
        </w:rPr>
        <w:t>给了我莫大的空间</w:t>
      </w:r>
      <w:r>
        <w:rPr>
          <w:rStyle w:val="style4098"/>
          <w:rFonts w:ascii="Times New Roman" w:cs="Times New Roman" w:hAnsi="Times New Roman"/>
          <w:color w:val="000000"/>
          <w:sz w:val="30"/>
          <w:szCs w:val="30"/>
        </w:rPr>
        <w:t>，</w:t>
      </w:r>
      <w:r>
        <w:rPr>
          <w:rStyle w:val="style4098"/>
          <w:rFonts w:ascii="Times New Roman" w:cs="Times New Roman" w:hAnsi="Times New Roman"/>
          <w:color w:val="000000"/>
          <w:sz w:val="30"/>
          <w:szCs w:val="30"/>
        </w:rPr>
        <w:t>同时，设计</w:t>
      </w:r>
      <w:r>
        <w:rPr>
          <w:rStyle w:val="style4098"/>
          <w:rFonts w:ascii="Times New Roman" w:cs="Times New Roman" w:hAnsi="Times New Roman"/>
          <w:color w:val="000000"/>
          <w:sz w:val="30"/>
          <w:szCs w:val="30"/>
        </w:rPr>
        <w:t>了电路的连线方法;以及如何提高机器小</w:t>
      </w:r>
      <w:r>
        <w:rPr>
          <w:rStyle w:val="style4098"/>
          <w:rFonts w:ascii="Times New Roman" w:cs="Times New Roman" w:hAnsi="Times New Roman"/>
          <w:color w:val="000000"/>
          <w:sz w:val="30"/>
          <w:szCs w:val="30"/>
        </w:rPr>
        <w:t xml:space="preserve"> </w:t>
      </w:r>
    </w:p>
    <w:p>
      <w:pPr>
        <w:pStyle w:val="style4097"/>
        <w:numPr>
          <w:ilvl w:val="0"/>
          <w:numId w:val="0"/>
        </w:numPr>
        <w:shd w:val="clear" w:color="auto" w:fill="ffffff"/>
        <w:spacing w:before="0" w:beforeAutospacing="false" w:after="0" w:afterAutospacing="false" w:lineRule="atLeast" w:line="460"/>
        <w:jc w:val="left"/>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 xml:space="preserve"> </w:t>
      </w:r>
      <w:r>
        <w:rPr>
          <w:rStyle w:val="style4098"/>
          <w:rFonts w:ascii="Times New Roman" w:cs="Times New Roman" w:hAnsi="Times New Roman"/>
          <w:color w:val="000000"/>
          <w:sz w:val="30"/>
          <w:szCs w:val="30"/>
        </w:rPr>
        <w:t xml:space="preserve">  </w:t>
      </w:r>
      <w:r>
        <w:rPr>
          <w:rStyle w:val="style4098"/>
          <w:rFonts w:ascii="Times New Roman" w:cs="Times New Roman" w:hAnsi="Times New Roman"/>
          <w:color w:val="000000"/>
          <w:sz w:val="30"/>
          <w:szCs w:val="30"/>
        </w:rPr>
        <w:t xml:space="preserve"> </w:t>
      </w:r>
      <w:r>
        <w:rPr>
          <w:rStyle w:val="style4098"/>
          <w:rFonts w:ascii="Times New Roman" w:cs="Times New Roman" w:hAnsi="Times New Roman"/>
          <w:color w:val="000000"/>
          <w:sz w:val="30"/>
          <w:szCs w:val="30"/>
        </w:rPr>
        <w:t xml:space="preserve"> </w:t>
      </w:r>
      <w:r>
        <w:rPr>
          <w:rStyle w:val="style4098"/>
          <w:rFonts w:ascii="Times New Roman" w:cs="Times New Roman" w:hAnsi="Times New Roman"/>
          <w:color w:val="000000"/>
          <w:sz w:val="30"/>
          <w:szCs w:val="30"/>
        </w:rPr>
        <w:t xml:space="preserve"> </w:t>
      </w:r>
      <w:r>
        <w:rPr>
          <w:rStyle w:val="style4098"/>
          <w:rFonts w:ascii="Times New Roman" w:cs="Times New Roman" w:hAnsi="Times New Roman"/>
          <w:color w:val="000000"/>
          <w:sz w:val="30"/>
          <w:szCs w:val="30"/>
        </w:rPr>
        <w:t>车的性能等</w:t>
      </w: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我认为，在这学期的实</w:t>
      </w:r>
      <w:r>
        <w:rPr>
          <w:rStyle w:val="style4098"/>
          <w:rFonts w:ascii="Times New Roman" w:cs="Times New Roman" w:hAnsi="Times New Roman"/>
          <w:color w:val="000000"/>
          <w:sz w:val="30"/>
          <w:szCs w:val="30"/>
        </w:rPr>
        <w:t>贱</w:t>
      </w:r>
      <w:r>
        <w:rPr>
          <w:rStyle w:val="style4098"/>
          <w:rFonts w:ascii="Times New Roman" w:cs="Times New Roman" w:hAnsi="Times New Roman"/>
          <w:color w:val="000000"/>
          <w:sz w:val="30"/>
          <w:szCs w:val="30"/>
        </w:rPr>
        <w:t>中，不仅培养了独立思考、动手操作的能力，</w:t>
      </w:r>
      <w:r>
        <w:rPr>
          <w:rStyle w:val="style4098"/>
          <w:rFonts w:ascii="Times New Roman" w:cs="Times New Roman" w:hAnsi="Times New Roman"/>
          <w:color w:val="000000"/>
          <w:sz w:val="30"/>
          <w:szCs w:val="30"/>
        </w:rPr>
        <w:t>各种其它能力</w:t>
      </w:r>
      <w:r>
        <w:rPr>
          <w:rStyle w:val="style4098"/>
          <w:rFonts w:ascii="Times New Roman" w:cs="Times New Roman" w:hAnsi="Times New Roman"/>
          <w:color w:val="000000"/>
          <w:sz w:val="30"/>
          <w:szCs w:val="30"/>
        </w:rPr>
        <w:t>也都有了提高。更重要的是，在</w:t>
      </w:r>
      <w:r>
        <w:rPr>
          <w:rStyle w:val="style4098"/>
          <w:rFonts w:ascii="Times New Roman" w:cs="Times New Roman" w:hAnsi="Times New Roman"/>
          <w:color w:val="000000"/>
          <w:sz w:val="30"/>
          <w:szCs w:val="30"/>
        </w:rPr>
        <w:t>课上，我们学会了很多学习的方法。而这</w:t>
      </w:r>
      <w:r>
        <w:rPr>
          <w:rStyle w:val="style4098"/>
          <w:rFonts w:ascii="Times New Roman" w:cs="Times New Roman" w:hAnsi="Times New Roman"/>
          <w:color w:val="000000"/>
          <w:sz w:val="30"/>
          <w:szCs w:val="30"/>
        </w:rPr>
        <w:t>也</w:t>
      </w:r>
      <w:r>
        <w:rPr>
          <w:rStyle w:val="style4098"/>
          <w:rFonts w:ascii="Times New Roman" w:cs="Times New Roman" w:hAnsi="Times New Roman"/>
          <w:color w:val="000000"/>
          <w:sz w:val="30"/>
          <w:szCs w:val="30"/>
        </w:rPr>
        <w:t>是日后最实用的</w:t>
      </w:r>
      <w:r>
        <w:rPr>
          <w:rStyle w:val="style4098"/>
          <w:rFonts w:ascii="Times New Roman" w:cs="Times New Roman" w:hAnsi="Times New Roman"/>
          <w:color w:val="000000"/>
          <w:sz w:val="30"/>
          <w:szCs w:val="30"/>
        </w:rPr>
        <w:t>。</w:t>
      </w: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张诗瑶:小车的安装过程提高了我们的动手能力，而通过无线对小车的控制则对编程能力提出了较高的要求。利用viple软件我们成功的对小车进行控制，初步能够让小车自动穿越迷宫。虽然过程中有很多不足，但总体上让每个组员受益匪浅。</w:t>
      </w: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r>
        <w:rPr>
          <w:rStyle w:val="style4098"/>
          <w:rFonts w:ascii="Times New Roman" w:cs="Times New Roman" w:hAnsi="Times New Roman"/>
          <w:color w:val="000000"/>
          <w:sz w:val="30"/>
          <w:szCs w:val="30"/>
        </w:rPr>
        <w:t>贺伟:</w:t>
      </w:r>
      <w:r>
        <w:rPr>
          <w:rStyle w:val="style4098"/>
          <w:rFonts w:ascii="Times New Roman" w:cs="Times New Roman" w:hAnsi="Times New Roman"/>
          <w:color w:val="000000"/>
          <w:sz w:val="30"/>
          <w:szCs w:val="30"/>
        </w:rPr>
        <w:t>虽然我们组的小车在最后因为某部分硬件问题而没有走出整个迷宫但是总体效果是好的。因为我在这堂课中收获了很多，了解到了编程这门课的乐趣。同时也明白了想要把自己脑子中的想法运用到实际中需要的不仅仅是专业的技术和完备的知识，还需要我们的坚持与思考。</w:t>
      </w:r>
      <w:r>
        <w:rPr>
          <w:rStyle w:val="style4098"/>
          <w:rFonts w:ascii="Times New Roman" w:cs="Times New Roman" w:hAnsi="Times New Roman"/>
          <w:color w:val="000000"/>
          <w:sz w:val="30"/>
          <w:szCs w:val="30"/>
        </w:rPr>
        <w:t>我学到的东西已经远远超出了这门课的范畴。也认识了很多有趣的小伙伴</w:t>
      </w:r>
      <w:r>
        <w:rPr>
          <w:rStyle w:val="style4098"/>
          <w:rFonts w:ascii="Times New Roman" w:cs="Times New Roman" w:hAnsi="Times New Roman"/>
          <w:color w:val="000000"/>
          <w:sz w:val="30"/>
          <w:szCs w:val="30"/>
        </w:rPr>
        <w:t>，</w:t>
      </w:r>
      <w:r>
        <w:rPr>
          <w:rStyle w:val="style4098"/>
          <w:rFonts w:ascii="Times New Roman" w:cs="Times New Roman" w:hAnsi="Times New Roman"/>
          <w:color w:val="000000"/>
          <w:sz w:val="30"/>
          <w:szCs w:val="30"/>
        </w:rPr>
        <w:t>感谢老周</w:t>
      </w:r>
      <w:r>
        <w:rPr>
          <w:rStyle w:val="style4098"/>
          <w:rFonts w:ascii="Times New Roman" w:cs="Times New Roman" w:hAnsi="Times New Roman"/>
          <w:color w:val="000000"/>
          <w:sz w:val="30"/>
          <w:szCs w:val="30"/>
        </w:rPr>
        <w:t>。</w:t>
      </w:r>
    </w:p>
    <w:p>
      <w:pPr>
        <w:pStyle w:val="style4097"/>
        <w:numPr>
          <w:ilvl w:val="0"/>
          <w:numId w:val="0"/>
        </w:numPr>
        <w:shd w:val="clear" w:color="auto" w:fill="ffffff"/>
        <w:spacing w:before="0" w:beforeAutospacing="false" w:after="0" w:afterAutospacing="false" w:lineRule="atLeast" w:line="460"/>
        <w:ind w:left="1020" w:firstLineChars="200"/>
        <w:rPr>
          <w:rStyle w:val="style4098"/>
          <w:rFonts w:ascii="Times New Roman" w:cs="Times New Roman" w:hAnsi="Times New Roman"/>
          <w:color w:val="000000"/>
          <w:sz w:val="30"/>
          <w:szCs w:val="30"/>
        </w:rPr>
      </w:pPr>
    </w:p>
    <w:p>
      <w:pPr>
        <w:pStyle w:val="style0"/>
        <w:ind w:firstLineChars="200"/>
        <w:rPr>
          <w:sz w:val="30"/>
          <w:szCs w:val="30"/>
        </w:rPr>
      </w:pPr>
    </w:p>
    <w:sectPr>
      <w:pgSz w:w="11900" w:h="16840"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000030204"/>
    <w:charset w:val="00"/>
    <w:family w:val="auto"/>
    <w:pitch w:val="variable"/>
    <w:sig w:usb0="E00002FF" w:usb1="400004FF" w:usb2="00000000" w:usb3="00000000" w:csb0="0000019F" w:csb1="00000000"/>
  </w:font>
  <w:font w:name="宋体">
    <w:altName w:val="宋体"/>
    <w:panose1 w:val="02010600030000010101"/>
    <w:charset w:val="50"/>
    <w:family w:val="auto"/>
    <w:pitch w:val="variable"/>
    <w:sig w:usb0="00000003" w:usb1="288F0000" w:usb2="00000016" w:usb3="00000000" w:csb0="00040001" w:csb1="00000000"/>
  </w:font>
  <w:font w:name="Times New Roman">
    <w:altName w:val="Times New Roman"/>
    <w:panose1 w:val="02020603050000020304"/>
    <w:charset w:val="00"/>
    <w:family w:val="auto"/>
    <w:pitch w:val="variable"/>
    <w:sig w:usb0="E0002AFF" w:usb1="C0007841" w:usb2="00000009" w:usb3="00000000" w:csb0="000001FF" w:csb1="00000000"/>
  </w:font>
  <w:font w:name="Times">
    <w:altName w:val="Times"/>
    <w:panose1 w:val="02000500000000000000"/>
    <w:charset w:val="00"/>
    <w:family w:val="auto"/>
    <w:pitch w:val="variable"/>
    <w:sig w:usb0="00000003" w:usb1="00000000" w:usb2="00000000" w:usb3="00000000" w:csb0="00000001" w:csb1="00000000"/>
  </w:font>
  <w:font w:name="Arial">
    <w:altName w:val="Arial"/>
    <w:panose1 w:val="020b0604020000020204"/>
    <w:charset w:val="00"/>
    <w:family w:val="auto"/>
    <w:pitch w:val="variable"/>
    <w:sig w:usb0="E0002AFF" w:usb1="C0007843" w:usb2="00000009" w:usb3="00000000" w:csb0="000001FF" w:csb1="00000000"/>
  </w:font>
  <w:font w:name="Calibri">
    <w:altName w:val="Calibri"/>
    <w:panose1 w:val="020f0502020000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11">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
    <w:nsid w:val="00000001"/>
    <w:multiLevelType w:val="hybridMultilevel"/>
    <w:tmpl w:val="00000000"/>
    <w:lvl w:ilvl="0" w:tplc="04090015">
      <w:start w:val="1"/>
      <w:numFmt w:val="upperLetter"/>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00000002"/>
    <w:multiLevelType w:val="hybridMultilevel"/>
    <w:tmpl w:val="0000000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0000003"/>
    <w:multiLevelType w:val="hybridMultilevel"/>
    <w:tmpl w:val="00000000"/>
    <w:lvl w:ilvl="0" w:tplc="04090013">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宋体" w:hAnsi="Cambria"/>
        <w:kern w:val="2"/>
        <w:sz w:val="24"/>
        <w:szCs w:val="24"/>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qowt-stl-正文"/>
    <w:basedOn w:val="style0"/>
    <w:next w:val="style4097"/>
    <w:pPr>
      <w:widowControl/>
      <w:spacing w:before="100" w:beforeAutospacing="true" w:after="100" w:afterAutospacing="true"/>
      <w:jc w:val="left"/>
    </w:pPr>
    <w:rPr>
      <w:rFonts w:ascii="Times" w:hAnsi="Times"/>
      <w:kern w:val="0"/>
      <w:sz w:val="20"/>
      <w:szCs w:val="20"/>
    </w:rPr>
  </w:style>
  <w:style w:type="character" w:customStyle="1" w:styleId="style4098">
    <w:name w:val="qowt-font5-gb2312"/>
    <w:basedOn w:val="style65"/>
    <w:next w:val="style4098"/>
  </w:style>
  <w:style w:type="character" w:customStyle="1" w:styleId="style4099">
    <w:name w:val="qowt-font3-arial"/>
    <w:basedOn w:val="style65"/>
    <w:next w:val="style4099"/>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Words>2109</Words>
  <Characters>2276</Characters>
  <Application>WPS Office</Application>
  <DocSecurity>0</DocSecurity>
  <Paragraphs>80</Paragraphs>
  <ScaleCrop>false</ScaleCrop>
  <Company>LZU</Company>
  <LinksUpToDate>false</LinksUpToDate>
  <CharactersWithSpaces>2417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2016-12-13T03:10:00Z</dcterms:created>
  <dc:creator>kinggo Chow</dc:creator>
  <lastModifiedBy>Le X620</lastModifiedBy>
  <dcterms:modified xsi:type="dcterms:W3CDTF">2017-01-02T06:00:23Z</dcterms:modified>
  <revision>4</revision>
</coreProperties>
</file>

<file path=docProps/custom.xml><?xml version="1.0" encoding="utf-8"?>
<Properties xmlns="http://schemas.openxmlformats.org/officeDocument/2006/custom-properties" xmlns:vt="http://schemas.openxmlformats.org/officeDocument/2006/docPropsVTypes"/>
</file>